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44C74" w14:textId="673FB47F" w:rsidR="005D7109" w:rsidRDefault="005D7109" w:rsidP="007E14CD"/>
    <w:p w14:paraId="7F69A7D5" w14:textId="77777777" w:rsidR="005D7109" w:rsidRPr="00D24021" w:rsidRDefault="005D7109" w:rsidP="005D7109">
      <w:pPr>
        <w:jc w:val="center"/>
        <w:rPr>
          <w:rFonts w:eastAsia="等线"/>
          <w:b/>
          <w:sz w:val="32"/>
          <w:szCs w:val="32"/>
        </w:rPr>
      </w:pPr>
      <w:r w:rsidRPr="00D24021">
        <w:rPr>
          <w:rFonts w:eastAsia="等线"/>
          <w:noProof/>
        </w:rPr>
        <w:drawing>
          <wp:inline distT="0" distB="0" distL="0" distR="0" wp14:anchorId="3D4D4E4B" wp14:editId="59C1703B">
            <wp:extent cx="5486400" cy="1192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1192530"/>
                    </a:xfrm>
                    <a:prstGeom prst="rect">
                      <a:avLst/>
                    </a:prstGeom>
                    <a:noFill/>
                    <a:ln>
                      <a:noFill/>
                    </a:ln>
                  </pic:spPr>
                </pic:pic>
              </a:graphicData>
            </a:graphic>
          </wp:inline>
        </w:drawing>
      </w:r>
    </w:p>
    <w:p w14:paraId="3B189128" w14:textId="77777777" w:rsidR="005D7109" w:rsidRDefault="005D7109" w:rsidP="005D7109">
      <w:pPr>
        <w:jc w:val="center"/>
        <w:rPr>
          <w:rFonts w:eastAsia="等线"/>
          <w:b/>
          <w:sz w:val="32"/>
          <w:szCs w:val="32"/>
        </w:rPr>
      </w:pPr>
    </w:p>
    <w:p w14:paraId="135890F7" w14:textId="51120361" w:rsidR="005D7109" w:rsidRPr="00D24021" w:rsidRDefault="005D7109" w:rsidP="005D7109">
      <w:pPr>
        <w:jc w:val="center"/>
        <w:rPr>
          <w:rFonts w:eastAsia="等线"/>
          <w:b/>
          <w:sz w:val="32"/>
          <w:szCs w:val="32"/>
        </w:rPr>
      </w:pPr>
      <w:r w:rsidRPr="00D24021">
        <w:rPr>
          <w:rFonts w:eastAsia="等线"/>
          <w:b/>
          <w:sz w:val="32"/>
          <w:szCs w:val="32"/>
        </w:rPr>
        <w:t>TRIMESTER 1 2019/2020</w:t>
      </w:r>
    </w:p>
    <w:p w14:paraId="47BE0D80" w14:textId="290D4841" w:rsidR="005D7109" w:rsidRPr="00D24021" w:rsidRDefault="005D7109" w:rsidP="005D7109">
      <w:pPr>
        <w:jc w:val="center"/>
        <w:rPr>
          <w:rFonts w:eastAsia="等线"/>
          <w:b/>
          <w:sz w:val="32"/>
          <w:szCs w:val="32"/>
        </w:rPr>
      </w:pPr>
      <w:r w:rsidRPr="00D24021">
        <w:rPr>
          <w:rFonts w:eastAsia="等线"/>
          <w:b/>
          <w:sz w:val="32"/>
          <w:szCs w:val="32"/>
        </w:rPr>
        <w:t>T</w:t>
      </w:r>
      <w:r>
        <w:rPr>
          <w:rFonts w:eastAsia="等线"/>
          <w:b/>
          <w:sz w:val="32"/>
          <w:szCs w:val="32"/>
        </w:rPr>
        <w:t>DS2111 – Data Structures and Alogrithms</w:t>
      </w:r>
    </w:p>
    <w:p w14:paraId="6118C310" w14:textId="77777777" w:rsidR="005D7109" w:rsidRPr="00D24021" w:rsidRDefault="005D7109" w:rsidP="005D7109">
      <w:pPr>
        <w:autoSpaceDE w:val="0"/>
        <w:autoSpaceDN w:val="0"/>
        <w:adjustRightInd w:val="0"/>
        <w:jc w:val="center"/>
        <w:rPr>
          <w:rFonts w:eastAsia="等线"/>
          <w:color w:val="000000"/>
        </w:rPr>
      </w:pPr>
    </w:p>
    <w:p w14:paraId="0E00154E" w14:textId="2BE12BCA" w:rsidR="005D7109" w:rsidRDefault="005D7109" w:rsidP="005D7109">
      <w:pPr>
        <w:autoSpaceDE w:val="0"/>
        <w:autoSpaceDN w:val="0"/>
        <w:adjustRightInd w:val="0"/>
        <w:rPr>
          <w:rFonts w:eastAsia="等线"/>
          <w:color w:val="000000"/>
        </w:rPr>
      </w:pPr>
    </w:p>
    <w:p w14:paraId="7859BC0C" w14:textId="77777777" w:rsidR="005D7109" w:rsidRPr="00D24021" w:rsidRDefault="005D7109" w:rsidP="005D7109">
      <w:pPr>
        <w:autoSpaceDE w:val="0"/>
        <w:autoSpaceDN w:val="0"/>
        <w:adjustRightInd w:val="0"/>
        <w:rPr>
          <w:rFonts w:eastAsia="等线"/>
          <w:color w:val="000000"/>
        </w:rPr>
      </w:pPr>
    </w:p>
    <w:p w14:paraId="343E18AB" w14:textId="77777777" w:rsidR="005D7109" w:rsidRPr="00D24021" w:rsidRDefault="005D7109" w:rsidP="005D7109">
      <w:pPr>
        <w:autoSpaceDE w:val="0"/>
        <w:autoSpaceDN w:val="0"/>
        <w:adjustRightInd w:val="0"/>
        <w:jc w:val="center"/>
        <w:rPr>
          <w:rFonts w:eastAsia="等线"/>
          <w:color w:val="000000"/>
        </w:rPr>
      </w:pPr>
    </w:p>
    <w:p w14:paraId="4D452EF6" w14:textId="21124D73" w:rsidR="005D7109" w:rsidRDefault="005D7109" w:rsidP="005D7109">
      <w:pPr>
        <w:jc w:val="center"/>
        <w:rPr>
          <w:rFonts w:eastAsia="等线"/>
          <w:b/>
          <w:sz w:val="32"/>
          <w:szCs w:val="32"/>
        </w:rPr>
      </w:pPr>
      <w:r>
        <w:rPr>
          <w:rFonts w:eastAsia="等线"/>
          <w:b/>
          <w:sz w:val="32"/>
          <w:szCs w:val="32"/>
        </w:rPr>
        <w:t>High-Speed Train Reservation System</w:t>
      </w:r>
    </w:p>
    <w:p w14:paraId="72278136" w14:textId="77777777" w:rsidR="005D7109" w:rsidRDefault="005D7109" w:rsidP="005D7109">
      <w:pPr>
        <w:jc w:val="center"/>
        <w:rPr>
          <w:rFonts w:eastAsia="等线"/>
          <w:b/>
          <w:sz w:val="32"/>
          <w:szCs w:val="32"/>
        </w:rPr>
      </w:pPr>
    </w:p>
    <w:p w14:paraId="7094D965" w14:textId="33A0ECFC" w:rsidR="005D7109" w:rsidRPr="00916D54" w:rsidRDefault="005D7109" w:rsidP="005D7109">
      <w:pPr>
        <w:jc w:val="center"/>
        <w:rPr>
          <w:rFonts w:eastAsia="等线"/>
          <w:bCs/>
          <w:sz w:val="28"/>
          <w:szCs w:val="28"/>
        </w:rPr>
      </w:pPr>
      <w:r>
        <w:rPr>
          <w:rFonts w:eastAsia="等线"/>
          <w:bCs/>
          <w:sz w:val="28"/>
          <w:szCs w:val="28"/>
        </w:rPr>
        <w:t>Tutorial</w:t>
      </w:r>
      <w:r w:rsidRPr="00916D54">
        <w:rPr>
          <w:rFonts w:eastAsia="等线"/>
          <w:bCs/>
          <w:sz w:val="28"/>
          <w:szCs w:val="28"/>
        </w:rPr>
        <w:t xml:space="preserve"> Se</w:t>
      </w:r>
      <w:r>
        <w:rPr>
          <w:rFonts w:eastAsia="等线"/>
          <w:bCs/>
          <w:sz w:val="28"/>
          <w:szCs w:val="28"/>
        </w:rPr>
        <w:t>c</w:t>
      </w:r>
      <w:r w:rsidR="00B77BBF">
        <w:rPr>
          <w:rFonts w:eastAsia="等线"/>
          <w:bCs/>
          <w:sz w:val="28"/>
          <w:szCs w:val="28"/>
        </w:rPr>
        <w:t>t</w:t>
      </w:r>
      <w:r w:rsidRPr="00916D54">
        <w:rPr>
          <w:rFonts w:eastAsia="等线"/>
          <w:bCs/>
          <w:sz w:val="28"/>
          <w:szCs w:val="28"/>
        </w:rPr>
        <w:t xml:space="preserve">ion: </w:t>
      </w:r>
      <w:r>
        <w:rPr>
          <w:rFonts w:eastAsia="等线"/>
          <w:bCs/>
          <w:sz w:val="28"/>
          <w:szCs w:val="28"/>
        </w:rPr>
        <w:t>DS1F</w:t>
      </w:r>
    </w:p>
    <w:p w14:paraId="4D8D4BB8" w14:textId="568BF26D" w:rsidR="005D7109" w:rsidRDefault="005D7109" w:rsidP="005D7109">
      <w:pPr>
        <w:jc w:val="center"/>
        <w:rPr>
          <w:rFonts w:eastAsia="等线"/>
          <w:bCs/>
          <w:sz w:val="28"/>
          <w:szCs w:val="28"/>
        </w:rPr>
      </w:pPr>
    </w:p>
    <w:p w14:paraId="51E02041" w14:textId="1E424398" w:rsidR="005D7109" w:rsidRDefault="005D7109" w:rsidP="005D7109">
      <w:pPr>
        <w:jc w:val="center"/>
        <w:rPr>
          <w:rFonts w:eastAsia="等线"/>
          <w:bCs/>
          <w:sz w:val="28"/>
          <w:szCs w:val="28"/>
        </w:rPr>
      </w:pPr>
    </w:p>
    <w:p w14:paraId="6F27D9DC" w14:textId="66DDBD3D" w:rsidR="005D7109" w:rsidRDefault="005D7109" w:rsidP="005D7109">
      <w:pPr>
        <w:jc w:val="center"/>
        <w:rPr>
          <w:rFonts w:eastAsia="等线"/>
          <w:bCs/>
          <w:sz w:val="28"/>
          <w:szCs w:val="28"/>
        </w:rPr>
      </w:pPr>
    </w:p>
    <w:p w14:paraId="63B1B1C9" w14:textId="32FE6A0D" w:rsidR="005D7109" w:rsidRDefault="005D7109" w:rsidP="005D7109">
      <w:pPr>
        <w:jc w:val="center"/>
        <w:rPr>
          <w:rFonts w:eastAsia="等线"/>
          <w:bCs/>
          <w:sz w:val="28"/>
          <w:szCs w:val="28"/>
        </w:rPr>
      </w:pPr>
    </w:p>
    <w:p w14:paraId="65373C21" w14:textId="77777777" w:rsidR="005D7109" w:rsidRDefault="005D7109" w:rsidP="005D7109">
      <w:pPr>
        <w:jc w:val="center"/>
        <w:rPr>
          <w:rFonts w:eastAsia="等线"/>
          <w:bCs/>
          <w:sz w:val="28"/>
          <w:szCs w:val="28"/>
        </w:rPr>
      </w:pPr>
    </w:p>
    <w:p w14:paraId="0CD727E3" w14:textId="3521E989" w:rsidR="005D7109" w:rsidRDefault="005D7109" w:rsidP="005D7109">
      <w:pPr>
        <w:jc w:val="center"/>
        <w:rPr>
          <w:rFonts w:eastAsia="等线"/>
          <w:bCs/>
          <w:sz w:val="28"/>
          <w:szCs w:val="28"/>
        </w:rPr>
      </w:pPr>
    </w:p>
    <w:p w14:paraId="7108FDD7" w14:textId="64AF81E6" w:rsidR="005D7109" w:rsidRDefault="005D7109" w:rsidP="005D7109">
      <w:pPr>
        <w:spacing w:line="360" w:lineRule="auto"/>
        <w:jc w:val="center"/>
        <w:rPr>
          <w:rFonts w:eastAsia="等线"/>
          <w:bCs/>
          <w:sz w:val="28"/>
          <w:szCs w:val="28"/>
        </w:rPr>
      </w:pPr>
      <w:r>
        <w:rPr>
          <w:rFonts w:eastAsia="等线"/>
          <w:bCs/>
          <w:sz w:val="28"/>
          <w:szCs w:val="28"/>
        </w:rPr>
        <w:t xml:space="preserve">Eugene Low Chun Chuan </w:t>
      </w:r>
      <w:r>
        <w:rPr>
          <w:rFonts w:eastAsia="等线"/>
          <w:bCs/>
          <w:sz w:val="28"/>
          <w:szCs w:val="28"/>
        </w:rPr>
        <w:tab/>
      </w:r>
      <w:r>
        <w:rPr>
          <w:rFonts w:eastAsia="等线"/>
          <w:bCs/>
          <w:sz w:val="28"/>
          <w:szCs w:val="28"/>
        </w:rPr>
        <w:tab/>
        <w:t>1161103561</w:t>
      </w:r>
    </w:p>
    <w:p w14:paraId="3C175163" w14:textId="63D411AA" w:rsidR="005D7109" w:rsidRDefault="005D7109" w:rsidP="005D7109">
      <w:pPr>
        <w:spacing w:line="360" w:lineRule="auto"/>
        <w:jc w:val="center"/>
        <w:rPr>
          <w:rFonts w:eastAsia="等线"/>
          <w:bCs/>
          <w:sz w:val="28"/>
          <w:szCs w:val="28"/>
        </w:rPr>
      </w:pPr>
      <w:r>
        <w:rPr>
          <w:rFonts w:eastAsia="等线"/>
          <w:bCs/>
          <w:sz w:val="28"/>
          <w:szCs w:val="28"/>
        </w:rPr>
        <w:t>David Ang Huang Qiang</w:t>
      </w:r>
      <w:r>
        <w:rPr>
          <w:rFonts w:eastAsia="等线"/>
          <w:bCs/>
          <w:sz w:val="28"/>
          <w:szCs w:val="28"/>
        </w:rPr>
        <w:tab/>
      </w:r>
      <w:r>
        <w:rPr>
          <w:rFonts w:eastAsia="等线"/>
          <w:bCs/>
          <w:sz w:val="28"/>
          <w:szCs w:val="28"/>
        </w:rPr>
        <w:tab/>
      </w:r>
      <w:r>
        <w:rPr>
          <w:rFonts w:eastAsia="等线"/>
          <w:bCs/>
          <w:sz w:val="28"/>
          <w:szCs w:val="28"/>
        </w:rPr>
        <w:tab/>
        <w:t>1151105412</w:t>
      </w:r>
    </w:p>
    <w:p w14:paraId="59B68E9B" w14:textId="41C6A153" w:rsidR="005D7109" w:rsidRDefault="005D7109" w:rsidP="005D7109">
      <w:pPr>
        <w:spacing w:line="360" w:lineRule="auto"/>
        <w:jc w:val="center"/>
        <w:rPr>
          <w:rFonts w:eastAsia="等线"/>
          <w:bCs/>
          <w:sz w:val="28"/>
          <w:szCs w:val="28"/>
        </w:rPr>
      </w:pPr>
      <w:r>
        <w:rPr>
          <w:rFonts w:eastAsia="等线"/>
          <w:bCs/>
          <w:sz w:val="28"/>
          <w:szCs w:val="28"/>
        </w:rPr>
        <w:t>Justin John Rajoo</w:t>
      </w:r>
      <w:r>
        <w:rPr>
          <w:rFonts w:eastAsia="等线"/>
          <w:bCs/>
          <w:sz w:val="28"/>
          <w:szCs w:val="28"/>
        </w:rPr>
        <w:tab/>
      </w:r>
      <w:r>
        <w:rPr>
          <w:rFonts w:eastAsia="等线"/>
          <w:bCs/>
          <w:sz w:val="28"/>
          <w:szCs w:val="28"/>
        </w:rPr>
        <w:tab/>
      </w:r>
      <w:r>
        <w:rPr>
          <w:rFonts w:eastAsia="等线"/>
          <w:bCs/>
          <w:sz w:val="28"/>
          <w:szCs w:val="28"/>
        </w:rPr>
        <w:tab/>
      </w:r>
      <w:r>
        <w:rPr>
          <w:rFonts w:eastAsia="等线"/>
          <w:bCs/>
          <w:sz w:val="28"/>
          <w:szCs w:val="28"/>
        </w:rPr>
        <w:tab/>
        <w:t>1161103503</w:t>
      </w:r>
    </w:p>
    <w:p w14:paraId="5401843A" w14:textId="593A74CB" w:rsidR="005D7109" w:rsidRDefault="005D7109" w:rsidP="005D7109">
      <w:pPr>
        <w:jc w:val="center"/>
        <w:rPr>
          <w:rFonts w:eastAsia="等线"/>
          <w:bCs/>
          <w:sz w:val="28"/>
          <w:szCs w:val="28"/>
        </w:rPr>
      </w:pPr>
    </w:p>
    <w:p w14:paraId="329F7F3E" w14:textId="77777777" w:rsidR="005D7109" w:rsidRDefault="005D7109" w:rsidP="005D7109">
      <w:pPr>
        <w:jc w:val="center"/>
        <w:rPr>
          <w:rFonts w:eastAsia="等线"/>
          <w:bCs/>
          <w:sz w:val="28"/>
          <w:szCs w:val="28"/>
        </w:rPr>
      </w:pPr>
    </w:p>
    <w:p w14:paraId="409EB340" w14:textId="77777777" w:rsidR="005D7109" w:rsidRPr="00172DEF" w:rsidRDefault="005D7109" w:rsidP="005D7109">
      <w:pPr>
        <w:jc w:val="center"/>
        <w:rPr>
          <w:rFonts w:eastAsia="等线"/>
          <w:bCs/>
          <w:sz w:val="28"/>
          <w:szCs w:val="28"/>
        </w:rPr>
      </w:pPr>
    </w:p>
    <w:p w14:paraId="666178DA" w14:textId="77777777" w:rsidR="005D7109" w:rsidRDefault="005D7109" w:rsidP="005D7109">
      <w:pPr>
        <w:rPr>
          <w:rFonts w:eastAsia="等线"/>
          <w:sz w:val="28"/>
          <w:szCs w:val="28"/>
        </w:rPr>
      </w:pPr>
    </w:p>
    <w:p w14:paraId="44663D1B" w14:textId="4B945824" w:rsidR="005D7109" w:rsidRDefault="005D7109" w:rsidP="005D7109">
      <w:pPr>
        <w:rPr>
          <w:rFonts w:eastAsia="等线"/>
          <w:sz w:val="28"/>
          <w:szCs w:val="28"/>
        </w:rPr>
      </w:pPr>
    </w:p>
    <w:p w14:paraId="15062A08" w14:textId="28873D4A" w:rsidR="005D7109" w:rsidRDefault="005D7109" w:rsidP="005D7109">
      <w:pPr>
        <w:rPr>
          <w:rFonts w:eastAsia="等线"/>
          <w:sz w:val="28"/>
          <w:szCs w:val="28"/>
        </w:rPr>
      </w:pPr>
    </w:p>
    <w:p w14:paraId="67470530" w14:textId="2A9F0351" w:rsidR="005D7109" w:rsidRDefault="005D7109" w:rsidP="005D7109">
      <w:pPr>
        <w:rPr>
          <w:rFonts w:eastAsia="等线"/>
          <w:sz w:val="28"/>
          <w:szCs w:val="28"/>
        </w:rPr>
      </w:pPr>
    </w:p>
    <w:p w14:paraId="3F7E0692" w14:textId="130A9BCD" w:rsidR="005D7109" w:rsidRDefault="005D7109" w:rsidP="005D7109">
      <w:pPr>
        <w:rPr>
          <w:rFonts w:eastAsia="等线"/>
          <w:sz w:val="28"/>
          <w:szCs w:val="28"/>
        </w:rPr>
      </w:pPr>
    </w:p>
    <w:p w14:paraId="7E5E1F2C" w14:textId="7BDED51D" w:rsidR="005D7109" w:rsidRDefault="005D7109" w:rsidP="005D7109">
      <w:pPr>
        <w:rPr>
          <w:rFonts w:eastAsia="等线"/>
          <w:sz w:val="28"/>
          <w:szCs w:val="28"/>
        </w:rPr>
      </w:pPr>
    </w:p>
    <w:p w14:paraId="2EA2BCBC" w14:textId="77777777" w:rsidR="005D7109" w:rsidRDefault="005D7109" w:rsidP="005D7109">
      <w:pPr>
        <w:rPr>
          <w:rFonts w:eastAsia="等线"/>
          <w:sz w:val="28"/>
          <w:szCs w:val="28"/>
        </w:rPr>
      </w:pPr>
    </w:p>
    <w:p w14:paraId="2142FC98" w14:textId="77777777" w:rsidR="005D7109" w:rsidRPr="00D24021" w:rsidRDefault="005D7109" w:rsidP="005D7109">
      <w:pPr>
        <w:rPr>
          <w:rFonts w:eastAsia="等线"/>
          <w:sz w:val="28"/>
          <w:szCs w:val="28"/>
        </w:rPr>
      </w:pPr>
    </w:p>
    <w:p w14:paraId="21E10725" w14:textId="73D090E6" w:rsidR="005D7109" w:rsidRPr="00D24021" w:rsidRDefault="005D7109" w:rsidP="005D7109">
      <w:pPr>
        <w:jc w:val="center"/>
        <w:rPr>
          <w:rFonts w:eastAsia="等线"/>
          <w:sz w:val="28"/>
          <w:szCs w:val="28"/>
        </w:rPr>
      </w:pPr>
      <w:r w:rsidRPr="00D24021">
        <w:rPr>
          <w:rFonts w:eastAsia="等线"/>
          <w:sz w:val="28"/>
          <w:szCs w:val="28"/>
        </w:rPr>
        <w:t>FACULTY OF INFORMA</w:t>
      </w:r>
      <w:r>
        <w:rPr>
          <w:rFonts w:eastAsia="等线"/>
          <w:sz w:val="28"/>
          <w:szCs w:val="28"/>
        </w:rPr>
        <w:t>T</w:t>
      </w:r>
      <w:r w:rsidRPr="00D24021">
        <w:rPr>
          <w:rFonts w:eastAsia="等线"/>
          <w:sz w:val="28"/>
          <w:szCs w:val="28"/>
        </w:rPr>
        <w:t>ION SCIENCE &amp; TECHNOLOGY</w:t>
      </w:r>
    </w:p>
    <w:p w14:paraId="50DBEB8F" w14:textId="77777777" w:rsidR="005D7109" w:rsidRPr="00D24021" w:rsidRDefault="005D7109" w:rsidP="005D7109">
      <w:pPr>
        <w:spacing w:line="360" w:lineRule="auto"/>
        <w:jc w:val="center"/>
        <w:rPr>
          <w:rFonts w:eastAsia="等线"/>
          <w:sz w:val="28"/>
          <w:szCs w:val="28"/>
        </w:rPr>
      </w:pPr>
      <w:r w:rsidRPr="00D24021">
        <w:rPr>
          <w:rFonts w:eastAsia="等线"/>
          <w:sz w:val="28"/>
          <w:szCs w:val="28"/>
        </w:rPr>
        <w:t>MULTIMEDIA UNIVERSITY MALAYSIA</w:t>
      </w:r>
    </w:p>
    <w:p w14:paraId="11FC52F1" w14:textId="3E886D7D" w:rsidR="005D7109" w:rsidRPr="005D7109" w:rsidRDefault="005D7109" w:rsidP="005D7109">
      <w:pPr>
        <w:spacing w:line="360" w:lineRule="auto"/>
        <w:jc w:val="center"/>
        <w:rPr>
          <w:rFonts w:eastAsia="等线"/>
          <w:sz w:val="28"/>
          <w:szCs w:val="28"/>
        </w:rPr>
      </w:pPr>
      <w:r>
        <w:rPr>
          <w:rFonts w:eastAsia="等线"/>
          <w:sz w:val="28"/>
          <w:szCs w:val="28"/>
        </w:rPr>
        <w:t>3 OCTOBER</w:t>
      </w:r>
      <w:r w:rsidRPr="00D24021">
        <w:rPr>
          <w:rFonts w:eastAsia="等线"/>
          <w:sz w:val="28"/>
          <w:szCs w:val="28"/>
        </w:rPr>
        <w:t xml:space="preserve"> 2019</w:t>
      </w:r>
    </w:p>
    <w:tbl>
      <w:tblPr>
        <w:tblpPr w:leftFromText="180" w:rightFromText="180" w:vertAnchor="page" w:horzAnchor="margin" w:tblpY="1456"/>
        <w:tblW w:w="9555" w:type="dxa"/>
        <w:tblBorders>
          <w:top w:val="dotted" w:sz="4" w:space="0" w:color="auto"/>
          <w:left w:val="dotted" w:sz="4" w:space="0" w:color="auto"/>
          <w:bottom w:val="dotted" w:sz="4" w:space="0" w:color="auto"/>
          <w:right w:val="dotted" w:sz="4" w:space="0" w:color="auto"/>
          <w:insideH w:val="dotted" w:sz="4" w:space="0" w:color="auto"/>
        </w:tblBorders>
        <w:tblLayout w:type="fixed"/>
        <w:tblLook w:val="0000" w:firstRow="0" w:lastRow="0" w:firstColumn="0" w:lastColumn="0" w:noHBand="0" w:noVBand="0"/>
      </w:tblPr>
      <w:tblGrid>
        <w:gridCol w:w="6487"/>
        <w:gridCol w:w="709"/>
        <w:gridCol w:w="709"/>
        <w:gridCol w:w="1650"/>
      </w:tblGrid>
      <w:tr w:rsidR="005D7109" w:rsidRPr="00377F58" w14:paraId="3A650C2F" w14:textId="77777777" w:rsidTr="005D7109">
        <w:trPr>
          <w:trHeight w:val="454"/>
        </w:trPr>
        <w:tc>
          <w:tcPr>
            <w:tcW w:w="9555" w:type="dxa"/>
            <w:gridSpan w:val="4"/>
            <w:tcBorders>
              <w:bottom w:val="dotted" w:sz="4" w:space="0" w:color="auto"/>
            </w:tcBorders>
            <w:shd w:val="clear" w:color="auto" w:fill="FFF2CC" w:themeFill="accent4" w:themeFillTint="33"/>
            <w:tcMar>
              <w:top w:w="85" w:type="dxa"/>
              <w:bottom w:w="85" w:type="dxa"/>
            </w:tcMar>
            <w:vAlign w:val="center"/>
          </w:tcPr>
          <w:p w14:paraId="3A594214" w14:textId="77777777" w:rsidR="005D7109" w:rsidRDefault="005D7109" w:rsidP="005D7109">
            <w:pPr>
              <w:jc w:val="center"/>
              <w:rPr>
                <w:b/>
              </w:rPr>
            </w:pPr>
            <w:r w:rsidRPr="00377F58">
              <w:rPr>
                <w:b/>
              </w:rPr>
              <w:lastRenderedPageBreak/>
              <w:t xml:space="preserve">Project </w:t>
            </w:r>
            <w:r>
              <w:rPr>
                <w:b/>
              </w:rPr>
              <w:t>Evaluation Sheet</w:t>
            </w:r>
          </w:p>
          <w:p w14:paraId="0D48BC1B" w14:textId="77777777" w:rsidR="005D7109" w:rsidRPr="00377F58" w:rsidRDefault="005D7109" w:rsidP="005D7109">
            <w:pPr>
              <w:jc w:val="center"/>
              <w:rPr>
                <w:b/>
              </w:rPr>
            </w:pPr>
            <w:r>
              <w:rPr>
                <w:sz w:val="20"/>
                <w:szCs w:val="20"/>
              </w:rPr>
              <w:t>This form is to appended to the final report for submission.</w:t>
            </w:r>
          </w:p>
        </w:tc>
      </w:tr>
      <w:tr w:rsidR="005D7109" w:rsidRPr="00142349" w14:paraId="3A9A2677" w14:textId="77777777" w:rsidTr="005D7109">
        <w:trPr>
          <w:trHeight w:val="567"/>
        </w:trPr>
        <w:tc>
          <w:tcPr>
            <w:tcW w:w="9555" w:type="dxa"/>
            <w:gridSpan w:val="4"/>
            <w:tcBorders>
              <w:bottom w:val="dotted" w:sz="4" w:space="0" w:color="auto"/>
            </w:tcBorders>
            <w:shd w:val="clear" w:color="auto" w:fill="D9D9D9" w:themeFill="background1" w:themeFillShade="D9"/>
            <w:tcMar>
              <w:top w:w="85" w:type="dxa"/>
              <w:bottom w:w="85" w:type="dxa"/>
            </w:tcMar>
            <w:vAlign w:val="center"/>
          </w:tcPr>
          <w:p w14:paraId="51913FA4" w14:textId="497C9C9F" w:rsidR="005D7109" w:rsidRPr="00142349" w:rsidRDefault="005D7109" w:rsidP="005D7109">
            <w:pPr>
              <w:pStyle w:val="Heading2"/>
              <w:snapToGrid w:val="0"/>
              <w:rPr>
                <w:b/>
                <w:color w:val="auto"/>
                <w:sz w:val="24"/>
              </w:rPr>
            </w:pPr>
            <w:r>
              <w:rPr>
                <w:b/>
                <w:color w:val="auto"/>
                <w:sz w:val="24"/>
              </w:rPr>
              <w:t>High-Speed Train Reservation System</w:t>
            </w:r>
          </w:p>
          <w:p w14:paraId="4BB63E75" w14:textId="77777777" w:rsidR="005D7109" w:rsidRPr="00142349" w:rsidRDefault="005D7109" w:rsidP="005D7109">
            <w:pPr>
              <w:jc w:val="center"/>
              <w:rPr>
                <w:sz w:val="20"/>
                <w:szCs w:val="20"/>
              </w:rPr>
            </w:pPr>
            <w:r>
              <w:rPr>
                <w:sz w:val="20"/>
                <w:szCs w:val="20"/>
              </w:rPr>
              <w:t>by</w:t>
            </w:r>
          </w:p>
          <w:p w14:paraId="2986FCBA" w14:textId="2B0A6976" w:rsidR="005D7109" w:rsidRPr="00142349" w:rsidRDefault="005D7109" w:rsidP="005D7109">
            <w:pPr>
              <w:pStyle w:val="Heading2"/>
              <w:snapToGrid w:val="0"/>
              <w:rPr>
                <w:b/>
                <w:color w:val="auto"/>
                <w:sz w:val="24"/>
              </w:rPr>
            </w:pPr>
            <w:r>
              <w:rPr>
                <w:b/>
                <w:color w:val="auto"/>
                <w:sz w:val="24"/>
              </w:rPr>
              <w:t>David Ang Huang Qiang</w:t>
            </w:r>
          </w:p>
        </w:tc>
      </w:tr>
      <w:tr w:rsidR="005D7109" w:rsidRPr="00277C8C" w14:paraId="1258C507" w14:textId="77777777" w:rsidTr="005D7109">
        <w:trPr>
          <w:trHeight w:val="260"/>
        </w:trPr>
        <w:tc>
          <w:tcPr>
            <w:tcW w:w="6487" w:type="dxa"/>
            <w:tcBorders>
              <w:right w:val="dotted" w:sz="4" w:space="0" w:color="auto"/>
            </w:tcBorders>
            <w:shd w:val="clear" w:color="auto" w:fill="auto"/>
            <w:tcMar>
              <w:top w:w="57" w:type="dxa"/>
              <w:left w:w="57" w:type="dxa"/>
              <w:bottom w:w="57" w:type="dxa"/>
              <w:right w:w="57" w:type="dxa"/>
            </w:tcMar>
            <w:vAlign w:val="center"/>
          </w:tcPr>
          <w:p w14:paraId="46C2743A" w14:textId="77777777" w:rsidR="005D7109" w:rsidRPr="00277C8C" w:rsidRDefault="005D7109" w:rsidP="005D7109">
            <w:pPr>
              <w:pStyle w:val="ListParagraph"/>
              <w:ind w:left="567"/>
              <w:jc w:val="center"/>
              <w:rPr>
                <w:sz w:val="20"/>
                <w:szCs w:val="20"/>
              </w:rPr>
            </w:pPr>
          </w:p>
        </w:tc>
        <w:tc>
          <w:tcPr>
            <w:tcW w:w="1418" w:type="dxa"/>
            <w:gridSpan w:val="2"/>
            <w:tcBorders>
              <w:left w:val="dotted" w:sz="4" w:space="0" w:color="auto"/>
              <w:right w:val="dotted" w:sz="4" w:space="0" w:color="auto"/>
            </w:tcBorders>
            <w:tcMar>
              <w:top w:w="57" w:type="dxa"/>
              <w:left w:w="57" w:type="dxa"/>
              <w:bottom w:w="57" w:type="dxa"/>
              <w:right w:w="57" w:type="dxa"/>
            </w:tcMar>
            <w:vAlign w:val="center"/>
          </w:tcPr>
          <w:p w14:paraId="2CF1BC79" w14:textId="77777777" w:rsidR="005D7109" w:rsidRPr="00277C8C" w:rsidRDefault="005D7109" w:rsidP="005D7109">
            <w:pPr>
              <w:jc w:val="center"/>
              <w:rPr>
                <w:b/>
                <w:sz w:val="20"/>
                <w:szCs w:val="20"/>
              </w:rPr>
            </w:pPr>
            <w:r>
              <w:rPr>
                <w:b/>
                <w:sz w:val="20"/>
                <w:szCs w:val="20"/>
              </w:rPr>
              <w:t>%</w:t>
            </w:r>
          </w:p>
        </w:tc>
        <w:tc>
          <w:tcPr>
            <w:tcW w:w="1650" w:type="dxa"/>
            <w:tcBorders>
              <w:left w:val="dotted" w:sz="4" w:space="0" w:color="auto"/>
            </w:tcBorders>
            <w:tcMar>
              <w:top w:w="57" w:type="dxa"/>
              <w:left w:w="57" w:type="dxa"/>
              <w:bottom w:w="57" w:type="dxa"/>
              <w:right w:w="57" w:type="dxa"/>
            </w:tcMar>
            <w:vAlign w:val="center"/>
          </w:tcPr>
          <w:p w14:paraId="50D83AE8" w14:textId="77777777" w:rsidR="005D7109" w:rsidRPr="00277C8C" w:rsidRDefault="005D7109" w:rsidP="005D7109">
            <w:pPr>
              <w:jc w:val="center"/>
              <w:rPr>
                <w:b/>
                <w:sz w:val="20"/>
                <w:szCs w:val="20"/>
              </w:rPr>
            </w:pPr>
          </w:p>
        </w:tc>
      </w:tr>
      <w:tr w:rsidR="005D7109" w:rsidRPr="00277C8C" w14:paraId="7E4348F4" w14:textId="77777777" w:rsidTr="005D7109">
        <w:trPr>
          <w:trHeight w:val="340"/>
        </w:trPr>
        <w:tc>
          <w:tcPr>
            <w:tcW w:w="6487" w:type="dxa"/>
            <w:tcBorders>
              <w:right w:val="dotted" w:sz="4" w:space="0" w:color="auto"/>
            </w:tcBorders>
            <w:shd w:val="clear" w:color="auto" w:fill="auto"/>
            <w:tcMar>
              <w:top w:w="57" w:type="dxa"/>
              <w:left w:w="57" w:type="dxa"/>
              <w:bottom w:w="57" w:type="dxa"/>
              <w:right w:w="57" w:type="dxa"/>
            </w:tcMar>
            <w:vAlign w:val="center"/>
          </w:tcPr>
          <w:p w14:paraId="728B62D9" w14:textId="77777777" w:rsidR="005D7109" w:rsidRPr="00794113" w:rsidRDefault="005D7109" w:rsidP="005D7109">
            <w:pPr>
              <w:pStyle w:val="ListParagraph"/>
              <w:numPr>
                <w:ilvl w:val="0"/>
                <w:numId w:val="26"/>
              </w:numPr>
              <w:ind w:left="567" w:hanging="425"/>
              <w:rPr>
                <w:b/>
                <w:sz w:val="20"/>
                <w:szCs w:val="20"/>
              </w:rPr>
            </w:pPr>
            <w:r w:rsidRPr="00794113">
              <w:rPr>
                <w:b/>
                <w:sz w:val="20"/>
                <w:szCs w:val="20"/>
              </w:rPr>
              <w:t>Final Report</w:t>
            </w:r>
            <w:r>
              <w:rPr>
                <w:b/>
                <w:sz w:val="20"/>
                <w:szCs w:val="20"/>
              </w:rPr>
              <w:t xml:space="preserve"> </w:t>
            </w:r>
          </w:p>
        </w:tc>
        <w:tc>
          <w:tcPr>
            <w:tcW w:w="1418" w:type="dxa"/>
            <w:gridSpan w:val="2"/>
            <w:tcBorders>
              <w:left w:val="dotted" w:sz="4" w:space="0" w:color="auto"/>
              <w:right w:val="dotted" w:sz="4" w:space="0" w:color="auto"/>
            </w:tcBorders>
            <w:tcMar>
              <w:top w:w="57" w:type="dxa"/>
              <w:left w:w="57" w:type="dxa"/>
              <w:bottom w:w="57" w:type="dxa"/>
              <w:right w:w="57" w:type="dxa"/>
            </w:tcMar>
            <w:vAlign w:val="center"/>
          </w:tcPr>
          <w:p w14:paraId="685C1FB5" w14:textId="77777777" w:rsidR="005D7109" w:rsidRPr="003B660A" w:rsidRDefault="005D7109" w:rsidP="005D7109">
            <w:pPr>
              <w:jc w:val="center"/>
              <w:rPr>
                <w:b/>
                <w:sz w:val="20"/>
                <w:szCs w:val="20"/>
              </w:rPr>
            </w:pPr>
            <w:r>
              <w:rPr>
                <w:b/>
                <w:sz w:val="20"/>
                <w:szCs w:val="20"/>
              </w:rPr>
              <w:t>7</w:t>
            </w:r>
          </w:p>
        </w:tc>
        <w:tc>
          <w:tcPr>
            <w:tcW w:w="1650" w:type="dxa"/>
            <w:tcBorders>
              <w:left w:val="dotted" w:sz="4" w:space="0" w:color="auto"/>
            </w:tcBorders>
            <w:tcMar>
              <w:top w:w="57" w:type="dxa"/>
              <w:left w:w="57" w:type="dxa"/>
              <w:bottom w:w="57" w:type="dxa"/>
              <w:right w:w="57" w:type="dxa"/>
            </w:tcMar>
            <w:vAlign w:val="center"/>
          </w:tcPr>
          <w:p w14:paraId="31394CC7" w14:textId="77777777" w:rsidR="005D7109" w:rsidRPr="00277C8C" w:rsidRDefault="005D7109" w:rsidP="005D7109">
            <w:pPr>
              <w:jc w:val="center"/>
              <w:rPr>
                <w:sz w:val="20"/>
                <w:szCs w:val="20"/>
              </w:rPr>
            </w:pPr>
            <w:r w:rsidRPr="00277C8C">
              <w:rPr>
                <w:b/>
                <w:sz w:val="20"/>
                <w:szCs w:val="20"/>
              </w:rPr>
              <w:t>Remark</w:t>
            </w:r>
          </w:p>
        </w:tc>
      </w:tr>
      <w:tr w:rsidR="005D7109" w:rsidRPr="00277C8C" w14:paraId="61B24E8B" w14:textId="77777777" w:rsidTr="005D7109">
        <w:trPr>
          <w:trHeight w:val="284"/>
        </w:trPr>
        <w:tc>
          <w:tcPr>
            <w:tcW w:w="6487" w:type="dxa"/>
            <w:tcBorders>
              <w:right w:val="dotted" w:sz="4" w:space="0" w:color="auto"/>
            </w:tcBorders>
            <w:shd w:val="clear" w:color="auto" w:fill="auto"/>
            <w:tcMar>
              <w:top w:w="57" w:type="dxa"/>
              <w:left w:w="57" w:type="dxa"/>
              <w:bottom w:w="57" w:type="dxa"/>
              <w:right w:w="57" w:type="dxa"/>
            </w:tcMar>
            <w:vAlign w:val="center"/>
          </w:tcPr>
          <w:p w14:paraId="7652B099" w14:textId="77777777" w:rsidR="005D7109" w:rsidRPr="005F225B" w:rsidRDefault="005D7109" w:rsidP="005D7109">
            <w:pPr>
              <w:pStyle w:val="ListParagraph"/>
              <w:numPr>
                <w:ilvl w:val="0"/>
                <w:numId w:val="28"/>
              </w:numPr>
              <w:ind w:left="1134" w:hanging="425"/>
              <w:rPr>
                <w:sz w:val="20"/>
                <w:szCs w:val="20"/>
              </w:rPr>
            </w:pPr>
            <w:r w:rsidRPr="005F225B">
              <w:rPr>
                <w:sz w:val="20"/>
                <w:szCs w:val="20"/>
              </w:rPr>
              <w:t>Introduction / Problem Statements</w:t>
            </w:r>
          </w:p>
        </w:tc>
        <w:tc>
          <w:tcPr>
            <w:tcW w:w="709" w:type="dxa"/>
            <w:tcBorders>
              <w:left w:val="dotted" w:sz="4" w:space="0" w:color="auto"/>
            </w:tcBorders>
            <w:tcMar>
              <w:top w:w="57" w:type="dxa"/>
              <w:left w:w="57" w:type="dxa"/>
              <w:bottom w:w="57" w:type="dxa"/>
              <w:right w:w="57" w:type="dxa"/>
            </w:tcMar>
            <w:vAlign w:val="center"/>
          </w:tcPr>
          <w:p w14:paraId="5D4DD671" w14:textId="77777777" w:rsidR="005D7109" w:rsidRPr="005F225B" w:rsidRDefault="005D7109" w:rsidP="005D7109">
            <w:pPr>
              <w:pStyle w:val="ListParagraph"/>
              <w:ind w:left="34"/>
              <w:jc w:val="center"/>
              <w:rPr>
                <w:sz w:val="20"/>
                <w:szCs w:val="20"/>
              </w:rPr>
            </w:pPr>
          </w:p>
        </w:tc>
        <w:tc>
          <w:tcPr>
            <w:tcW w:w="709" w:type="dxa"/>
            <w:tcBorders>
              <w:left w:val="dotted" w:sz="4" w:space="0" w:color="auto"/>
              <w:right w:val="dotted" w:sz="4" w:space="0" w:color="auto"/>
            </w:tcBorders>
            <w:vAlign w:val="center"/>
          </w:tcPr>
          <w:p w14:paraId="0E288672" w14:textId="77777777" w:rsidR="005D7109" w:rsidRPr="00277C8C" w:rsidRDefault="005D7109" w:rsidP="005D7109">
            <w:pPr>
              <w:rPr>
                <w:sz w:val="20"/>
                <w:szCs w:val="20"/>
              </w:rPr>
            </w:pPr>
            <w:r>
              <w:rPr>
                <w:sz w:val="20"/>
                <w:szCs w:val="20"/>
              </w:rPr>
              <w:t>/ 1</w:t>
            </w:r>
          </w:p>
        </w:tc>
        <w:tc>
          <w:tcPr>
            <w:tcW w:w="1650" w:type="dxa"/>
            <w:tcBorders>
              <w:left w:val="dotted" w:sz="4" w:space="0" w:color="auto"/>
            </w:tcBorders>
            <w:tcMar>
              <w:top w:w="57" w:type="dxa"/>
              <w:left w:w="57" w:type="dxa"/>
              <w:bottom w:w="57" w:type="dxa"/>
              <w:right w:w="57" w:type="dxa"/>
            </w:tcMar>
            <w:vAlign w:val="center"/>
          </w:tcPr>
          <w:p w14:paraId="43BA6B47" w14:textId="77777777" w:rsidR="005D7109" w:rsidRPr="00277C8C" w:rsidRDefault="005D7109" w:rsidP="005D7109">
            <w:pPr>
              <w:rPr>
                <w:sz w:val="20"/>
                <w:szCs w:val="20"/>
              </w:rPr>
            </w:pPr>
          </w:p>
        </w:tc>
      </w:tr>
      <w:tr w:rsidR="005D7109" w:rsidRPr="00277C8C" w14:paraId="38858C92" w14:textId="77777777" w:rsidTr="005D7109">
        <w:trPr>
          <w:trHeight w:val="284"/>
        </w:trPr>
        <w:tc>
          <w:tcPr>
            <w:tcW w:w="6487" w:type="dxa"/>
            <w:vMerge w:val="restart"/>
            <w:tcBorders>
              <w:right w:val="dotted" w:sz="4" w:space="0" w:color="auto"/>
            </w:tcBorders>
            <w:shd w:val="clear" w:color="auto" w:fill="auto"/>
            <w:tcMar>
              <w:top w:w="57" w:type="dxa"/>
              <w:left w:w="57" w:type="dxa"/>
              <w:bottom w:w="57" w:type="dxa"/>
              <w:right w:w="57" w:type="dxa"/>
            </w:tcMar>
            <w:vAlign w:val="center"/>
          </w:tcPr>
          <w:p w14:paraId="107C1CD7" w14:textId="77777777" w:rsidR="005D7109" w:rsidRPr="005F225B" w:rsidRDefault="005D7109" w:rsidP="005D7109">
            <w:pPr>
              <w:pStyle w:val="ListParagraph"/>
              <w:numPr>
                <w:ilvl w:val="0"/>
                <w:numId w:val="28"/>
              </w:numPr>
              <w:ind w:left="1134" w:hanging="425"/>
              <w:rPr>
                <w:sz w:val="20"/>
                <w:szCs w:val="20"/>
              </w:rPr>
            </w:pPr>
            <w:r>
              <w:rPr>
                <w:sz w:val="20"/>
                <w:szCs w:val="20"/>
              </w:rPr>
              <w:t xml:space="preserve">ADT Specification </w:t>
            </w:r>
          </w:p>
        </w:tc>
        <w:tc>
          <w:tcPr>
            <w:tcW w:w="709" w:type="dxa"/>
            <w:tcBorders>
              <w:left w:val="dotted" w:sz="4" w:space="0" w:color="auto"/>
            </w:tcBorders>
            <w:tcMar>
              <w:top w:w="57" w:type="dxa"/>
              <w:left w:w="57" w:type="dxa"/>
              <w:bottom w:w="57" w:type="dxa"/>
              <w:right w:w="57" w:type="dxa"/>
            </w:tcMar>
            <w:vAlign w:val="center"/>
          </w:tcPr>
          <w:p w14:paraId="046B1EA1" w14:textId="77777777" w:rsidR="005D7109" w:rsidRPr="005F225B" w:rsidRDefault="005D7109" w:rsidP="005D7109">
            <w:pPr>
              <w:pStyle w:val="ListParagraph"/>
              <w:ind w:left="34"/>
              <w:jc w:val="center"/>
              <w:rPr>
                <w:sz w:val="20"/>
                <w:szCs w:val="20"/>
              </w:rPr>
            </w:pPr>
          </w:p>
        </w:tc>
        <w:tc>
          <w:tcPr>
            <w:tcW w:w="709" w:type="dxa"/>
            <w:tcBorders>
              <w:left w:val="dotted" w:sz="4" w:space="0" w:color="auto"/>
              <w:right w:val="dotted" w:sz="4" w:space="0" w:color="auto"/>
            </w:tcBorders>
            <w:vAlign w:val="center"/>
          </w:tcPr>
          <w:p w14:paraId="1C82B4A6" w14:textId="77777777" w:rsidR="005D7109" w:rsidRPr="00277C8C" w:rsidRDefault="005D7109" w:rsidP="005D7109">
            <w:pPr>
              <w:rPr>
                <w:sz w:val="20"/>
                <w:szCs w:val="20"/>
              </w:rPr>
            </w:pPr>
            <w:r>
              <w:rPr>
                <w:sz w:val="20"/>
                <w:szCs w:val="20"/>
              </w:rPr>
              <w:t>/ 2</w:t>
            </w:r>
          </w:p>
        </w:tc>
        <w:tc>
          <w:tcPr>
            <w:tcW w:w="1650" w:type="dxa"/>
            <w:tcBorders>
              <w:left w:val="dotted" w:sz="4" w:space="0" w:color="auto"/>
            </w:tcBorders>
            <w:tcMar>
              <w:top w:w="57" w:type="dxa"/>
              <w:left w:w="57" w:type="dxa"/>
              <w:bottom w:w="57" w:type="dxa"/>
              <w:right w:w="57" w:type="dxa"/>
            </w:tcMar>
            <w:vAlign w:val="center"/>
          </w:tcPr>
          <w:p w14:paraId="5D58F395" w14:textId="77777777" w:rsidR="005D7109" w:rsidRPr="00277C8C" w:rsidRDefault="005D7109" w:rsidP="005D7109">
            <w:pPr>
              <w:jc w:val="center"/>
              <w:rPr>
                <w:sz w:val="20"/>
                <w:szCs w:val="20"/>
              </w:rPr>
            </w:pPr>
            <w:r>
              <w:rPr>
                <w:sz w:val="20"/>
                <w:szCs w:val="20"/>
              </w:rPr>
              <w:t>Draft</w:t>
            </w:r>
          </w:p>
        </w:tc>
      </w:tr>
      <w:tr w:rsidR="005D7109" w14:paraId="4133B221" w14:textId="77777777" w:rsidTr="005D7109">
        <w:trPr>
          <w:trHeight w:val="284"/>
        </w:trPr>
        <w:tc>
          <w:tcPr>
            <w:tcW w:w="6487" w:type="dxa"/>
            <w:vMerge/>
            <w:tcBorders>
              <w:right w:val="dotted" w:sz="4" w:space="0" w:color="auto"/>
            </w:tcBorders>
            <w:shd w:val="clear" w:color="auto" w:fill="auto"/>
            <w:tcMar>
              <w:top w:w="57" w:type="dxa"/>
              <w:left w:w="57" w:type="dxa"/>
              <w:bottom w:w="57" w:type="dxa"/>
              <w:right w:w="57" w:type="dxa"/>
            </w:tcMar>
            <w:vAlign w:val="center"/>
          </w:tcPr>
          <w:p w14:paraId="766E9706" w14:textId="77777777" w:rsidR="005D7109" w:rsidRDefault="005D7109" w:rsidP="005D7109">
            <w:pPr>
              <w:pStyle w:val="ListParagraph"/>
              <w:ind w:left="1134"/>
              <w:rPr>
                <w:sz w:val="20"/>
                <w:szCs w:val="20"/>
              </w:rPr>
            </w:pPr>
          </w:p>
        </w:tc>
        <w:tc>
          <w:tcPr>
            <w:tcW w:w="709" w:type="dxa"/>
            <w:tcBorders>
              <w:left w:val="dotted" w:sz="4" w:space="0" w:color="auto"/>
            </w:tcBorders>
            <w:tcMar>
              <w:top w:w="57" w:type="dxa"/>
              <w:left w:w="57" w:type="dxa"/>
              <w:bottom w:w="57" w:type="dxa"/>
              <w:right w:w="57" w:type="dxa"/>
            </w:tcMar>
            <w:vAlign w:val="center"/>
          </w:tcPr>
          <w:p w14:paraId="0BA4C728" w14:textId="77777777" w:rsidR="005D7109" w:rsidRPr="005F225B" w:rsidRDefault="005D7109" w:rsidP="005D7109">
            <w:pPr>
              <w:pStyle w:val="ListParagraph"/>
              <w:ind w:left="34"/>
              <w:jc w:val="center"/>
              <w:rPr>
                <w:sz w:val="20"/>
                <w:szCs w:val="20"/>
              </w:rPr>
            </w:pPr>
          </w:p>
        </w:tc>
        <w:tc>
          <w:tcPr>
            <w:tcW w:w="709" w:type="dxa"/>
            <w:tcBorders>
              <w:left w:val="dotted" w:sz="4" w:space="0" w:color="auto"/>
              <w:right w:val="dotted" w:sz="4" w:space="0" w:color="auto"/>
            </w:tcBorders>
            <w:vAlign w:val="center"/>
          </w:tcPr>
          <w:p w14:paraId="4B78F451" w14:textId="77777777" w:rsidR="005D7109" w:rsidRDefault="005D7109" w:rsidP="005D7109">
            <w:pPr>
              <w:rPr>
                <w:sz w:val="20"/>
                <w:szCs w:val="20"/>
              </w:rPr>
            </w:pPr>
            <w:r>
              <w:rPr>
                <w:sz w:val="20"/>
                <w:szCs w:val="20"/>
              </w:rPr>
              <w:t>/ 1</w:t>
            </w:r>
          </w:p>
        </w:tc>
        <w:tc>
          <w:tcPr>
            <w:tcW w:w="1650" w:type="dxa"/>
            <w:tcBorders>
              <w:left w:val="dotted" w:sz="4" w:space="0" w:color="auto"/>
            </w:tcBorders>
            <w:tcMar>
              <w:top w:w="57" w:type="dxa"/>
              <w:left w:w="57" w:type="dxa"/>
              <w:bottom w:w="57" w:type="dxa"/>
              <w:right w:w="57" w:type="dxa"/>
            </w:tcMar>
            <w:vAlign w:val="center"/>
          </w:tcPr>
          <w:p w14:paraId="7A419666" w14:textId="77777777" w:rsidR="005D7109" w:rsidRDefault="005D7109" w:rsidP="005D7109">
            <w:pPr>
              <w:jc w:val="center"/>
              <w:rPr>
                <w:sz w:val="20"/>
                <w:szCs w:val="20"/>
              </w:rPr>
            </w:pPr>
            <w:r>
              <w:rPr>
                <w:sz w:val="20"/>
                <w:szCs w:val="20"/>
              </w:rPr>
              <w:t>Final</w:t>
            </w:r>
          </w:p>
        </w:tc>
      </w:tr>
      <w:tr w:rsidR="005D7109" w:rsidRPr="00277C8C" w14:paraId="2C7D27A9" w14:textId="77777777" w:rsidTr="005D7109">
        <w:trPr>
          <w:trHeight w:val="284"/>
        </w:trPr>
        <w:tc>
          <w:tcPr>
            <w:tcW w:w="6487" w:type="dxa"/>
            <w:tcBorders>
              <w:right w:val="dotted" w:sz="4" w:space="0" w:color="auto"/>
            </w:tcBorders>
            <w:shd w:val="clear" w:color="auto" w:fill="auto"/>
            <w:tcMar>
              <w:top w:w="57" w:type="dxa"/>
              <w:left w:w="57" w:type="dxa"/>
              <w:bottom w:w="57" w:type="dxa"/>
              <w:right w:w="57" w:type="dxa"/>
            </w:tcMar>
            <w:vAlign w:val="center"/>
          </w:tcPr>
          <w:p w14:paraId="77456531" w14:textId="77777777" w:rsidR="005D7109" w:rsidRDefault="005D7109" w:rsidP="005D7109">
            <w:pPr>
              <w:pStyle w:val="ListParagraph"/>
              <w:numPr>
                <w:ilvl w:val="0"/>
                <w:numId w:val="28"/>
              </w:numPr>
              <w:ind w:left="1134" w:hanging="425"/>
              <w:rPr>
                <w:sz w:val="20"/>
                <w:szCs w:val="20"/>
              </w:rPr>
            </w:pPr>
            <w:r w:rsidRPr="005F225B">
              <w:rPr>
                <w:sz w:val="20"/>
                <w:szCs w:val="20"/>
              </w:rPr>
              <w:t>Implementation Details</w:t>
            </w:r>
          </w:p>
          <w:p w14:paraId="3C47F466" w14:textId="77777777" w:rsidR="005D7109" w:rsidRDefault="005D7109" w:rsidP="005D7109">
            <w:pPr>
              <w:pStyle w:val="ListParagraph"/>
              <w:numPr>
                <w:ilvl w:val="0"/>
                <w:numId w:val="35"/>
              </w:numPr>
              <w:ind w:left="1418" w:hanging="284"/>
              <w:rPr>
                <w:sz w:val="20"/>
                <w:szCs w:val="20"/>
              </w:rPr>
            </w:pPr>
            <w:r>
              <w:rPr>
                <w:sz w:val="20"/>
                <w:szCs w:val="20"/>
              </w:rPr>
              <w:t>J</w:t>
            </w:r>
            <w:r w:rsidRPr="005A68E2">
              <w:rPr>
                <w:sz w:val="20"/>
                <w:szCs w:val="20"/>
              </w:rPr>
              <w:t xml:space="preserve">ustification </w:t>
            </w:r>
            <w:r>
              <w:rPr>
                <w:sz w:val="20"/>
                <w:szCs w:val="20"/>
              </w:rPr>
              <w:t>for</w:t>
            </w:r>
            <w:r w:rsidRPr="005A68E2">
              <w:rPr>
                <w:sz w:val="20"/>
                <w:szCs w:val="20"/>
              </w:rPr>
              <w:t xml:space="preserve"> each data structure chosen, e.g., </w:t>
            </w:r>
            <w:r>
              <w:rPr>
                <w:sz w:val="20"/>
                <w:szCs w:val="20"/>
              </w:rPr>
              <w:t xml:space="preserve">why do you consider the stack data structure, but not queue? </w:t>
            </w:r>
          </w:p>
          <w:p w14:paraId="2F77C09A" w14:textId="77777777" w:rsidR="005D7109" w:rsidRPr="005A68E2" w:rsidRDefault="005D7109" w:rsidP="005D7109">
            <w:pPr>
              <w:pStyle w:val="ListParagraph"/>
              <w:numPr>
                <w:ilvl w:val="0"/>
                <w:numId w:val="35"/>
              </w:numPr>
              <w:ind w:left="1418" w:hanging="284"/>
              <w:rPr>
                <w:sz w:val="20"/>
                <w:szCs w:val="20"/>
              </w:rPr>
            </w:pPr>
            <w:r>
              <w:rPr>
                <w:sz w:val="20"/>
                <w:szCs w:val="20"/>
              </w:rPr>
              <w:t>J</w:t>
            </w:r>
            <w:r w:rsidRPr="005A68E2">
              <w:rPr>
                <w:sz w:val="20"/>
                <w:szCs w:val="20"/>
              </w:rPr>
              <w:t xml:space="preserve">ustification </w:t>
            </w:r>
            <w:r>
              <w:rPr>
                <w:sz w:val="20"/>
                <w:szCs w:val="20"/>
              </w:rPr>
              <w:t>for</w:t>
            </w:r>
            <w:r w:rsidRPr="005A68E2">
              <w:rPr>
                <w:sz w:val="20"/>
                <w:szCs w:val="20"/>
              </w:rPr>
              <w:t xml:space="preserve"> each algorithm </w:t>
            </w:r>
            <w:r>
              <w:rPr>
                <w:sz w:val="20"/>
                <w:szCs w:val="20"/>
              </w:rPr>
              <w:t xml:space="preserve">chosen, e.g., why do you implement binary search, rather than other searching algorithms? </w:t>
            </w:r>
          </w:p>
        </w:tc>
        <w:tc>
          <w:tcPr>
            <w:tcW w:w="709" w:type="dxa"/>
            <w:tcBorders>
              <w:left w:val="dotted" w:sz="4" w:space="0" w:color="auto"/>
            </w:tcBorders>
            <w:tcMar>
              <w:top w:w="57" w:type="dxa"/>
              <w:left w:w="57" w:type="dxa"/>
              <w:bottom w:w="57" w:type="dxa"/>
              <w:right w:w="57" w:type="dxa"/>
            </w:tcMar>
            <w:vAlign w:val="center"/>
          </w:tcPr>
          <w:p w14:paraId="20249BBB" w14:textId="77777777" w:rsidR="005D7109" w:rsidRPr="005F225B" w:rsidRDefault="005D7109" w:rsidP="005D7109">
            <w:pPr>
              <w:pStyle w:val="ListParagraph"/>
              <w:ind w:left="34"/>
              <w:jc w:val="center"/>
              <w:rPr>
                <w:sz w:val="20"/>
                <w:szCs w:val="20"/>
              </w:rPr>
            </w:pPr>
          </w:p>
        </w:tc>
        <w:tc>
          <w:tcPr>
            <w:tcW w:w="709" w:type="dxa"/>
            <w:tcBorders>
              <w:left w:val="dotted" w:sz="4" w:space="0" w:color="auto"/>
              <w:right w:val="dotted" w:sz="4" w:space="0" w:color="auto"/>
            </w:tcBorders>
            <w:vAlign w:val="center"/>
          </w:tcPr>
          <w:p w14:paraId="377708DC" w14:textId="77777777" w:rsidR="005D7109" w:rsidRPr="00277C8C" w:rsidRDefault="005D7109" w:rsidP="005D7109">
            <w:pPr>
              <w:rPr>
                <w:sz w:val="20"/>
                <w:szCs w:val="20"/>
              </w:rPr>
            </w:pPr>
            <w:r>
              <w:rPr>
                <w:sz w:val="20"/>
                <w:szCs w:val="20"/>
              </w:rPr>
              <w:t>/ 2</w:t>
            </w:r>
          </w:p>
        </w:tc>
        <w:tc>
          <w:tcPr>
            <w:tcW w:w="1650" w:type="dxa"/>
            <w:tcBorders>
              <w:left w:val="dotted" w:sz="4" w:space="0" w:color="auto"/>
            </w:tcBorders>
            <w:tcMar>
              <w:top w:w="57" w:type="dxa"/>
              <w:left w:w="57" w:type="dxa"/>
              <w:bottom w:w="57" w:type="dxa"/>
              <w:right w:w="57" w:type="dxa"/>
            </w:tcMar>
            <w:vAlign w:val="center"/>
          </w:tcPr>
          <w:p w14:paraId="6C9BB50A" w14:textId="77777777" w:rsidR="005D7109" w:rsidRPr="00277C8C" w:rsidRDefault="005D7109" w:rsidP="005D7109">
            <w:pPr>
              <w:rPr>
                <w:sz w:val="20"/>
                <w:szCs w:val="20"/>
              </w:rPr>
            </w:pPr>
          </w:p>
        </w:tc>
      </w:tr>
      <w:tr w:rsidR="005D7109" w:rsidRPr="00277C8C" w14:paraId="70CB29ED" w14:textId="77777777" w:rsidTr="005D7109">
        <w:trPr>
          <w:trHeight w:val="284"/>
        </w:trPr>
        <w:tc>
          <w:tcPr>
            <w:tcW w:w="6487" w:type="dxa"/>
            <w:tcBorders>
              <w:right w:val="dotted" w:sz="4" w:space="0" w:color="auto"/>
            </w:tcBorders>
            <w:shd w:val="clear" w:color="auto" w:fill="auto"/>
            <w:tcMar>
              <w:top w:w="57" w:type="dxa"/>
              <w:left w:w="57" w:type="dxa"/>
              <w:bottom w:w="57" w:type="dxa"/>
              <w:right w:w="57" w:type="dxa"/>
            </w:tcMar>
            <w:vAlign w:val="center"/>
          </w:tcPr>
          <w:p w14:paraId="58674EF1" w14:textId="77777777" w:rsidR="005D7109" w:rsidRPr="005F225B" w:rsidRDefault="005D7109" w:rsidP="005D7109">
            <w:pPr>
              <w:pStyle w:val="ListParagraph"/>
              <w:numPr>
                <w:ilvl w:val="0"/>
                <w:numId w:val="28"/>
              </w:numPr>
              <w:ind w:left="1134" w:hanging="425"/>
              <w:rPr>
                <w:sz w:val="20"/>
                <w:szCs w:val="20"/>
              </w:rPr>
            </w:pPr>
            <w:r>
              <w:rPr>
                <w:sz w:val="20"/>
                <w:szCs w:val="20"/>
              </w:rPr>
              <w:t>Program Screenshots</w:t>
            </w:r>
          </w:p>
        </w:tc>
        <w:tc>
          <w:tcPr>
            <w:tcW w:w="709" w:type="dxa"/>
            <w:vMerge w:val="restart"/>
            <w:tcBorders>
              <w:left w:val="dotted" w:sz="4" w:space="0" w:color="auto"/>
            </w:tcBorders>
            <w:tcMar>
              <w:top w:w="57" w:type="dxa"/>
              <w:left w:w="57" w:type="dxa"/>
              <w:bottom w:w="57" w:type="dxa"/>
              <w:right w:w="57" w:type="dxa"/>
            </w:tcMar>
            <w:vAlign w:val="center"/>
          </w:tcPr>
          <w:p w14:paraId="0E4C5782" w14:textId="77777777" w:rsidR="005D7109" w:rsidRDefault="005D7109" w:rsidP="005D7109">
            <w:pPr>
              <w:pStyle w:val="ListParagraph"/>
              <w:ind w:left="34"/>
              <w:jc w:val="center"/>
              <w:rPr>
                <w:b/>
                <w:sz w:val="20"/>
                <w:szCs w:val="20"/>
              </w:rPr>
            </w:pPr>
          </w:p>
        </w:tc>
        <w:tc>
          <w:tcPr>
            <w:tcW w:w="709" w:type="dxa"/>
            <w:vMerge w:val="restart"/>
            <w:tcBorders>
              <w:left w:val="dotted" w:sz="4" w:space="0" w:color="auto"/>
              <w:right w:val="dotted" w:sz="4" w:space="0" w:color="auto"/>
            </w:tcBorders>
            <w:vAlign w:val="center"/>
          </w:tcPr>
          <w:p w14:paraId="21C5D58B" w14:textId="77777777" w:rsidR="005D7109" w:rsidRPr="00277C8C" w:rsidRDefault="005D7109" w:rsidP="005D7109">
            <w:pPr>
              <w:rPr>
                <w:sz w:val="20"/>
                <w:szCs w:val="20"/>
              </w:rPr>
            </w:pPr>
            <w:r>
              <w:rPr>
                <w:sz w:val="20"/>
                <w:szCs w:val="20"/>
              </w:rPr>
              <w:t>/ 1</w:t>
            </w:r>
          </w:p>
        </w:tc>
        <w:tc>
          <w:tcPr>
            <w:tcW w:w="1650" w:type="dxa"/>
            <w:vMerge w:val="restart"/>
            <w:tcBorders>
              <w:left w:val="dotted" w:sz="4" w:space="0" w:color="auto"/>
            </w:tcBorders>
            <w:tcMar>
              <w:top w:w="57" w:type="dxa"/>
              <w:left w:w="57" w:type="dxa"/>
              <w:bottom w:w="57" w:type="dxa"/>
              <w:right w:w="57" w:type="dxa"/>
            </w:tcMar>
            <w:vAlign w:val="center"/>
          </w:tcPr>
          <w:p w14:paraId="3D9DFBA1" w14:textId="77777777" w:rsidR="005D7109" w:rsidRPr="00277C8C" w:rsidRDefault="005D7109" w:rsidP="005D7109">
            <w:pPr>
              <w:rPr>
                <w:sz w:val="20"/>
                <w:szCs w:val="20"/>
              </w:rPr>
            </w:pPr>
          </w:p>
        </w:tc>
      </w:tr>
      <w:tr w:rsidR="005D7109" w:rsidRPr="00277C8C" w14:paraId="30AD9F6E" w14:textId="77777777" w:rsidTr="005D7109">
        <w:trPr>
          <w:trHeight w:val="284"/>
        </w:trPr>
        <w:tc>
          <w:tcPr>
            <w:tcW w:w="6487" w:type="dxa"/>
            <w:tcBorders>
              <w:right w:val="dotted" w:sz="4" w:space="0" w:color="auto"/>
            </w:tcBorders>
            <w:shd w:val="clear" w:color="auto" w:fill="auto"/>
            <w:tcMar>
              <w:top w:w="57" w:type="dxa"/>
              <w:left w:w="57" w:type="dxa"/>
              <w:bottom w:w="57" w:type="dxa"/>
              <w:right w:w="57" w:type="dxa"/>
            </w:tcMar>
            <w:vAlign w:val="center"/>
          </w:tcPr>
          <w:p w14:paraId="3D144C27" w14:textId="77777777" w:rsidR="005D7109" w:rsidRDefault="005D7109" w:rsidP="005D7109">
            <w:pPr>
              <w:pStyle w:val="ListParagraph"/>
              <w:numPr>
                <w:ilvl w:val="0"/>
                <w:numId w:val="28"/>
              </w:numPr>
              <w:ind w:left="1134" w:hanging="425"/>
              <w:rPr>
                <w:sz w:val="20"/>
                <w:szCs w:val="20"/>
              </w:rPr>
            </w:pPr>
            <w:r>
              <w:rPr>
                <w:sz w:val="20"/>
                <w:szCs w:val="20"/>
              </w:rPr>
              <w:t xml:space="preserve">Implementation Codes (in a CD) </w:t>
            </w:r>
          </w:p>
        </w:tc>
        <w:tc>
          <w:tcPr>
            <w:tcW w:w="709" w:type="dxa"/>
            <w:vMerge/>
            <w:tcBorders>
              <w:left w:val="dotted" w:sz="4" w:space="0" w:color="auto"/>
            </w:tcBorders>
            <w:tcMar>
              <w:top w:w="57" w:type="dxa"/>
              <w:left w:w="57" w:type="dxa"/>
              <w:bottom w:w="57" w:type="dxa"/>
              <w:right w:w="57" w:type="dxa"/>
            </w:tcMar>
            <w:vAlign w:val="center"/>
          </w:tcPr>
          <w:p w14:paraId="4EBA531A" w14:textId="77777777" w:rsidR="005D7109" w:rsidRDefault="005D7109" w:rsidP="005D7109">
            <w:pPr>
              <w:pStyle w:val="ListParagraph"/>
              <w:ind w:left="34"/>
              <w:jc w:val="center"/>
              <w:rPr>
                <w:b/>
                <w:sz w:val="20"/>
                <w:szCs w:val="20"/>
              </w:rPr>
            </w:pPr>
          </w:p>
        </w:tc>
        <w:tc>
          <w:tcPr>
            <w:tcW w:w="709" w:type="dxa"/>
            <w:vMerge/>
            <w:tcBorders>
              <w:left w:val="dotted" w:sz="4" w:space="0" w:color="auto"/>
              <w:right w:val="dotted" w:sz="4" w:space="0" w:color="auto"/>
            </w:tcBorders>
            <w:vAlign w:val="center"/>
          </w:tcPr>
          <w:p w14:paraId="5D12EB9A" w14:textId="77777777" w:rsidR="005D7109" w:rsidRDefault="005D7109" w:rsidP="005D7109">
            <w:pPr>
              <w:rPr>
                <w:sz w:val="20"/>
                <w:szCs w:val="20"/>
              </w:rPr>
            </w:pPr>
          </w:p>
        </w:tc>
        <w:tc>
          <w:tcPr>
            <w:tcW w:w="1650" w:type="dxa"/>
            <w:vMerge/>
            <w:tcBorders>
              <w:left w:val="dotted" w:sz="4" w:space="0" w:color="auto"/>
            </w:tcBorders>
            <w:tcMar>
              <w:top w:w="57" w:type="dxa"/>
              <w:left w:w="57" w:type="dxa"/>
              <w:bottom w:w="57" w:type="dxa"/>
              <w:right w:w="57" w:type="dxa"/>
            </w:tcMar>
            <w:vAlign w:val="center"/>
          </w:tcPr>
          <w:p w14:paraId="39E56703" w14:textId="77777777" w:rsidR="005D7109" w:rsidRPr="00277C8C" w:rsidRDefault="005D7109" w:rsidP="005D7109">
            <w:pPr>
              <w:rPr>
                <w:sz w:val="20"/>
                <w:szCs w:val="20"/>
              </w:rPr>
            </w:pPr>
          </w:p>
        </w:tc>
      </w:tr>
      <w:tr w:rsidR="005D7109" w:rsidRPr="00646F73" w14:paraId="10752058" w14:textId="77777777" w:rsidTr="005D7109">
        <w:trPr>
          <w:trHeight w:val="340"/>
        </w:trPr>
        <w:tc>
          <w:tcPr>
            <w:tcW w:w="6487" w:type="dxa"/>
            <w:tcBorders>
              <w:right w:val="dotted" w:sz="4" w:space="0" w:color="auto"/>
            </w:tcBorders>
            <w:shd w:val="clear" w:color="auto" w:fill="auto"/>
            <w:tcMar>
              <w:top w:w="57" w:type="dxa"/>
              <w:left w:w="57" w:type="dxa"/>
              <w:bottom w:w="57" w:type="dxa"/>
              <w:right w:w="57" w:type="dxa"/>
            </w:tcMar>
            <w:vAlign w:val="center"/>
          </w:tcPr>
          <w:p w14:paraId="0FCA016D" w14:textId="77777777" w:rsidR="005D7109" w:rsidRPr="00277C8C" w:rsidRDefault="005D7109" w:rsidP="005D7109">
            <w:pPr>
              <w:pStyle w:val="ListParagraph"/>
              <w:tabs>
                <w:tab w:val="left" w:pos="567"/>
              </w:tabs>
              <w:ind w:left="567" w:hanging="425"/>
              <w:rPr>
                <w:sz w:val="20"/>
                <w:szCs w:val="20"/>
              </w:rPr>
            </w:pPr>
            <w:r>
              <w:rPr>
                <w:sz w:val="20"/>
                <w:szCs w:val="20"/>
              </w:rPr>
              <w:t xml:space="preserve">B.     </w:t>
            </w:r>
            <w:r w:rsidRPr="00794113">
              <w:rPr>
                <w:b/>
                <w:sz w:val="20"/>
                <w:szCs w:val="20"/>
              </w:rPr>
              <w:t>Program Source Code</w:t>
            </w:r>
            <w:r>
              <w:rPr>
                <w:b/>
                <w:sz w:val="20"/>
                <w:szCs w:val="20"/>
              </w:rPr>
              <w:t xml:space="preserve"> </w:t>
            </w:r>
          </w:p>
        </w:tc>
        <w:tc>
          <w:tcPr>
            <w:tcW w:w="1418" w:type="dxa"/>
            <w:gridSpan w:val="2"/>
            <w:tcBorders>
              <w:left w:val="dotted" w:sz="4" w:space="0" w:color="auto"/>
              <w:right w:val="dotted" w:sz="4" w:space="0" w:color="auto"/>
            </w:tcBorders>
            <w:tcMar>
              <w:top w:w="57" w:type="dxa"/>
              <w:left w:w="57" w:type="dxa"/>
              <w:bottom w:w="57" w:type="dxa"/>
              <w:right w:w="57" w:type="dxa"/>
            </w:tcMar>
            <w:vAlign w:val="center"/>
          </w:tcPr>
          <w:p w14:paraId="53A56A7E" w14:textId="77777777" w:rsidR="005D7109" w:rsidRPr="003B660A" w:rsidRDefault="005D7109" w:rsidP="005D7109">
            <w:pPr>
              <w:pStyle w:val="ListParagraph"/>
              <w:ind w:left="567"/>
              <w:rPr>
                <w:b/>
                <w:sz w:val="20"/>
                <w:szCs w:val="20"/>
              </w:rPr>
            </w:pPr>
            <w:r>
              <w:rPr>
                <w:b/>
                <w:sz w:val="20"/>
                <w:szCs w:val="20"/>
              </w:rPr>
              <w:t>11</w:t>
            </w:r>
          </w:p>
        </w:tc>
        <w:tc>
          <w:tcPr>
            <w:tcW w:w="1650" w:type="dxa"/>
            <w:tcBorders>
              <w:left w:val="dotted" w:sz="4" w:space="0" w:color="auto"/>
            </w:tcBorders>
            <w:tcMar>
              <w:top w:w="57" w:type="dxa"/>
              <w:left w:w="57" w:type="dxa"/>
              <w:bottom w:w="57" w:type="dxa"/>
              <w:right w:w="57" w:type="dxa"/>
            </w:tcMar>
            <w:vAlign w:val="center"/>
          </w:tcPr>
          <w:p w14:paraId="0BF350F3" w14:textId="77777777" w:rsidR="005D7109" w:rsidRPr="00646F73" w:rsidRDefault="005D7109" w:rsidP="005D7109">
            <w:pPr>
              <w:rPr>
                <w:sz w:val="20"/>
                <w:szCs w:val="20"/>
              </w:rPr>
            </w:pPr>
          </w:p>
        </w:tc>
      </w:tr>
      <w:tr w:rsidR="005D7109" w:rsidRPr="00646F73" w14:paraId="377742BE" w14:textId="77777777" w:rsidTr="005D7109">
        <w:trPr>
          <w:trHeight w:val="284"/>
        </w:trPr>
        <w:tc>
          <w:tcPr>
            <w:tcW w:w="6487" w:type="dxa"/>
            <w:tcBorders>
              <w:right w:val="dotted" w:sz="4" w:space="0" w:color="auto"/>
            </w:tcBorders>
            <w:shd w:val="clear" w:color="auto" w:fill="auto"/>
            <w:tcMar>
              <w:top w:w="57" w:type="dxa"/>
              <w:left w:w="57" w:type="dxa"/>
              <w:bottom w:w="57" w:type="dxa"/>
              <w:right w:w="57" w:type="dxa"/>
            </w:tcMar>
            <w:vAlign w:val="center"/>
          </w:tcPr>
          <w:p w14:paraId="78668DEE" w14:textId="77777777" w:rsidR="005D7109" w:rsidRPr="00446599" w:rsidRDefault="005D7109" w:rsidP="005D7109">
            <w:pPr>
              <w:pStyle w:val="ListParagraph"/>
              <w:numPr>
                <w:ilvl w:val="0"/>
                <w:numId w:val="27"/>
              </w:numPr>
              <w:tabs>
                <w:tab w:val="left" w:pos="1134"/>
              </w:tabs>
              <w:ind w:left="1134" w:hanging="425"/>
              <w:rPr>
                <w:sz w:val="20"/>
                <w:szCs w:val="20"/>
              </w:rPr>
            </w:pPr>
            <w:r>
              <w:rPr>
                <w:sz w:val="20"/>
                <w:szCs w:val="20"/>
              </w:rPr>
              <w:t>Basic functionalities, including add, edit, delete, search, sort, display</w:t>
            </w:r>
          </w:p>
          <w:p w14:paraId="115FEBFC" w14:textId="77777777" w:rsidR="005D7109" w:rsidRDefault="005D7109" w:rsidP="005D7109">
            <w:pPr>
              <w:pStyle w:val="ListParagraph"/>
              <w:numPr>
                <w:ilvl w:val="0"/>
                <w:numId w:val="35"/>
              </w:numPr>
              <w:tabs>
                <w:tab w:val="left" w:pos="1418"/>
              </w:tabs>
              <w:ind w:left="1418" w:hanging="284"/>
              <w:rPr>
                <w:sz w:val="20"/>
                <w:szCs w:val="20"/>
              </w:rPr>
            </w:pPr>
            <w:r>
              <w:rPr>
                <w:sz w:val="20"/>
                <w:szCs w:val="20"/>
              </w:rPr>
              <w:t>No c</w:t>
            </w:r>
            <w:r w:rsidRPr="00D96228">
              <w:rPr>
                <w:sz w:val="20"/>
                <w:szCs w:val="20"/>
              </w:rPr>
              <w:t>ompilation/run-time errors</w:t>
            </w:r>
          </w:p>
          <w:p w14:paraId="27ECD43A" w14:textId="77777777" w:rsidR="005D7109" w:rsidRPr="00643F30" w:rsidRDefault="005D7109" w:rsidP="005D7109">
            <w:pPr>
              <w:pStyle w:val="ListParagraph"/>
              <w:numPr>
                <w:ilvl w:val="0"/>
                <w:numId w:val="35"/>
              </w:numPr>
              <w:tabs>
                <w:tab w:val="left" w:pos="1418"/>
              </w:tabs>
              <w:ind w:left="1418" w:hanging="284"/>
              <w:rPr>
                <w:sz w:val="20"/>
                <w:szCs w:val="20"/>
              </w:rPr>
            </w:pPr>
            <w:r>
              <w:rPr>
                <w:sz w:val="20"/>
                <w:szCs w:val="20"/>
              </w:rPr>
              <w:t>File handling, u</w:t>
            </w:r>
            <w:r w:rsidRPr="00643F30">
              <w:rPr>
                <w:sz w:val="20"/>
                <w:szCs w:val="20"/>
              </w:rPr>
              <w:t>sability, user friendliness</w:t>
            </w:r>
          </w:p>
        </w:tc>
        <w:tc>
          <w:tcPr>
            <w:tcW w:w="709" w:type="dxa"/>
            <w:tcBorders>
              <w:left w:val="dotted" w:sz="4" w:space="0" w:color="auto"/>
            </w:tcBorders>
            <w:tcMar>
              <w:top w:w="57" w:type="dxa"/>
              <w:left w:w="57" w:type="dxa"/>
              <w:bottom w:w="57" w:type="dxa"/>
              <w:right w:w="57" w:type="dxa"/>
            </w:tcMar>
            <w:vAlign w:val="center"/>
          </w:tcPr>
          <w:p w14:paraId="439678F5" w14:textId="77777777" w:rsidR="005D7109" w:rsidRPr="002036C8" w:rsidRDefault="005D7109" w:rsidP="005D7109">
            <w:pPr>
              <w:pStyle w:val="ListParagraph"/>
              <w:ind w:left="34"/>
              <w:jc w:val="center"/>
              <w:rPr>
                <w:sz w:val="20"/>
                <w:szCs w:val="20"/>
              </w:rPr>
            </w:pPr>
          </w:p>
        </w:tc>
        <w:tc>
          <w:tcPr>
            <w:tcW w:w="709" w:type="dxa"/>
            <w:tcBorders>
              <w:left w:val="dotted" w:sz="4" w:space="0" w:color="auto"/>
              <w:right w:val="dotted" w:sz="4" w:space="0" w:color="auto"/>
            </w:tcBorders>
            <w:vAlign w:val="center"/>
          </w:tcPr>
          <w:p w14:paraId="7EAB1835" w14:textId="77777777" w:rsidR="005D7109" w:rsidRPr="003B660A" w:rsidRDefault="005D7109" w:rsidP="005D7109">
            <w:pPr>
              <w:rPr>
                <w:sz w:val="20"/>
                <w:szCs w:val="20"/>
              </w:rPr>
            </w:pPr>
            <w:r>
              <w:rPr>
                <w:sz w:val="20"/>
                <w:szCs w:val="20"/>
              </w:rPr>
              <w:t>/ 5</w:t>
            </w:r>
          </w:p>
        </w:tc>
        <w:tc>
          <w:tcPr>
            <w:tcW w:w="1650" w:type="dxa"/>
            <w:tcBorders>
              <w:left w:val="dotted" w:sz="4" w:space="0" w:color="auto"/>
            </w:tcBorders>
            <w:tcMar>
              <w:top w:w="57" w:type="dxa"/>
              <w:left w:w="57" w:type="dxa"/>
              <w:bottom w:w="57" w:type="dxa"/>
              <w:right w:w="57" w:type="dxa"/>
            </w:tcMar>
            <w:vAlign w:val="center"/>
          </w:tcPr>
          <w:p w14:paraId="04CC94DB" w14:textId="77777777" w:rsidR="005D7109" w:rsidRPr="00646F73" w:rsidRDefault="005D7109" w:rsidP="005D7109">
            <w:pPr>
              <w:rPr>
                <w:sz w:val="20"/>
                <w:szCs w:val="20"/>
              </w:rPr>
            </w:pPr>
          </w:p>
        </w:tc>
      </w:tr>
      <w:tr w:rsidR="005D7109" w:rsidRPr="00646F73" w14:paraId="148B5C2E" w14:textId="77777777" w:rsidTr="005D7109">
        <w:trPr>
          <w:trHeight w:val="284"/>
        </w:trPr>
        <w:tc>
          <w:tcPr>
            <w:tcW w:w="6487" w:type="dxa"/>
            <w:tcBorders>
              <w:right w:val="dotted" w:sz="4" w:space="0" w:color="auto"/>
            </w:tcBorders>
            <w:shd w:val="clear" w:color="auto" w:fill="auto"/>
            <w:tcMar>
              <w:top w:w="57" w:type="dxa"/>
              <w:left w:w="57" w:type="dxa"/>
              <w:bottom w:w="57" w:type="dxa"/>
              <w:right w:w="57" w:type="dxa"/>
            </w:tcMar>
            <w:vAlign w:val="center"/>
          </w:tcPr>
          <w:p w14:paraId="75483ACD" w14:textId="77777777" w:rsidR="005D7109" w:rsidRDefault="005D7109" w:rsidP="005D7109">
            <w:pPr>
              <w:pStyle w:val="ListParagraph"/>
              <w:numPr>
                <w:ilvl w:val="0"/>
                <w:numId w:val="27"/>
              </w:numPr>
              <w:tabs>
                <w:tab w:val="left" w:pos="1134"/>
              </w:tabs>
              <w:ind w:left="1134" w:hanging="425"/>
              <w:rPr>
                <w:sz w:val="20"/>
                <w:szCs w:val="20"/>
              </w:rPr>
            </w:pPr>
            <w:r>
              <w:rPr>
                <w:sz w:val="20"/>
                <w:szCs w:val="20"/>
              </w:rPr>
              <w:t>Data Structures</w:t>
            </w:r>
          </w:p>
          <w:p w14:paraId="6F04CB1F" w14:textId="77777777" w:rsidR="005D7109" w:rsidRDefault="005D7109" w:rsidP="005D7109">
            <w:pPr>
              <w:pStyle w:val="ListParagraph"/>
              <w:numPr>
                <w:ilvl w:val="0"/>
                <w:numId w:val="35"/>
              </w:numPr>
              <w:tabs>
                <w:tab w:val="left" w:pos="1418"/>
              </w:tabs>
              <w:ind w:left="1418" w:hanging="284"/>
              <w:rPr>
                <w:sz w:val="20"/>
                <w:szCs w:val="20"/>
              </w:rPr>
            </w:pPr>
            <w:r>
              <w:rPr>
                <w:sz w:val="20"/>
                <w:szCs w:val="20"/>
              </w:rPr>
              <w:t>Any two data structures learned in TDS2111, including linked-list, stack, queue, hash tables, etc.</w:t>
            </w:r>
          </w:p>
          <w:p w14:paraId="25F15FD2" w14:textId="77777777" w:rsidR="005D7109" w:rsidRPr="00450935" w:rsidRDefault="005D7109" w:rsidP="005D7109">
            <w:pPr>
              <w:pStyle w:val="ListParagraph"/>
              <w:numPr>
                <w:ilvl w:val="0"/>
                <w:numId w:val="35"/>
              </w:numPr>
              <w:tabs>
                <w:tab w:val="left" w:pos="1418"/>
              </w:tabs>
              <w:ind w:left="1418" w:hanging="284"/>
              <w:rPr>
                <w:sz w:val="20"/>
                <w:szCs w:val="20"/>
              </w:rPr>
            </w:pPr>
            <w:r>
              <w:rPr>
                <w:sz w:val="20"/>
                <w:szCs w:val="20"/>
              </w:rPr>
              <w:t>Array implementation is acceptable, but there will be no mark given in this section.</w:t>
            </w:r>
          </w:p>
        </w:tc>
        <w:tc>
          <w:tcPr>
            <w:tcW w:w="709" w:type="dxa"/>
            <w:tcBorders>
              <w:left w:val="dotted" w:sz="4" w:space="0" w:color="auto"/>
            </w:tcBorders>
            <w:tcMar>
              <w:top w:w="57" w:type="dxa"/>
              <w:left w:w="57" w:type="dxa"/>
              <w:bottom w:w="57" w:type="dxa"/>
              <w:right w:w="57" w:type="dxa"/>
            </w:tcMar>
            <w:vAlign w:val="center"/>
          </w:tcPr>
          <w:p w14:paraId="37F5C2FF" w14:textId="77777777" w:rsidR="005D7109" w:rsidRPr="003F0AE5" w:rsidRDefault="005D7109" w:rsidP="005D7109">
            <w:pPr>
              <w:pStyle w:val="ListParagraph"/>
              <w:ind w:left="34"/>
              <w:jc w:val="center"/>
              <w:rPr>
                <w:sz w:val="20"/>
                <w:szCs w:val="20"/>
              </w:rPr>
            </w:pPr>
          </w:p>
        </w:tc>
        <w:tc>
          <w:tcPr>
            <w:tcW w:w="709" w:type="dxa"/>
            <w:tcBorders>
              <w:left w:val="dotted" w:sz="4" w:space="0" w:color="auto"/>
              <w:right w:val="dotted" w:sz="4" w:space="0" w:color="auto"/>
            </w:tcBorders>
            <w:vAlign w:val="center"/>
          </w:tcPr>
          <w:p w14:paraId="6A4683F4" w14:textId="77777777" w:rsidR="005D7109" w:rsidRPr="003B660A" w:rsidRDefault="005D7109" w:rsidP="005D7109">
            <w:pPr>
              <w:rPr>
                <w:sz w:val="20"/>
                <w:szCs w:val="20"/>
              </w:rPr>
            </w:pPr>
            <w:r w:rsidRPr="003F0AE5">
              <w:rPr>
                <w:sz w:val="20"/>
                <w:szCs w:val="20"/>
              </w:rPr>
              <w:t xml:space="preserve">/ </w:t>
            </w:r>
            <w:r>
              <w:rPr>
                <w:sz w:val="20"/>
                <w:szCs w:val="20"/>
              </w:rPr>
              <w:t>2</w:t>
            </w:r>
          </w:p>
        </w:tc>
        <w:tc>
          <w:tcPr>
            <w:tcW w:w="1650" w:type="dxa"/>
            <w:tcBorders>
              <w:left w:val="dotted" w:sz="4" w:space="0" w:color="auto"/>
            </w:tcBorders>
            <w:tcMar>
              <w:top w:w="57" w:type="dxa"/>
              <w:left w:w="57" w:type="dxa"/>
              <w:bottom w:w="57" w:type="dxa"/>
              <w:right w:w="57" w:type="dxa"/>
            </w:tcMar>
            <w:vAlign w:val="center"/>
          </w:tcPr>
          <w:p w14:paraId="2E41273F" w14:textId="77777777" w:rsidR="005D7109" w:rsidRPr="00646F73" w:rsidRDefault="005D7109" w:rsidP="005D7109">
            <w:pPr>
              <w:rPr>
                <w:sz w:val="20"/>
                <w:szCs w:val="20"/>
              </w:rPr>
            </w:pPr>
          </w:p>
        </w:tc>
      </w:tr>
      <w:tr w:rsidR="005D7109" w:rsidRPr="00646F73" w14:paraId="3F42BC94" w14:textId="77777777" w:rsidTr="005D7109">
        <w:trPr>
          <w:trHeight w:val="284"/>
        </w:trPr>
        <w:tc>
          <w:tcPr>
            <w:tcW w:w="6487" w:type="dxa"/>
            <w:tcBorders>
              <w:right w:val="dotted" w:sz="4" w:space="0" w:color="auto"/>
            </w:tcBorders>
            <w:shd w:val="clear" w:color="auto" w:fill="auto"/>
            <w:tcMar>
              <w:top w:w="57" w:type="dxa"/>
              <w:left w:w="57" w:type="dxa"/>
              <w:bottom w:w="57" w:type="dxa"/>
              <w:right w:w="57" w:type="dxa"/>
            </w:tcMar>
            <w:vAlign w:val="center"/>
          </w:tcPr>
          <w:p w14:paraId="415BFE58" w14:textId="77777777" w:rsidR="005D7109" w:rsidRDefault="005D7109" w:rsidP="005D7109">
            <w:pPr>
              <w:pStyle w:val="ListParagraph"/>
              <w:numPr>
                <w:ilvl w:val="0"/>
                <w:numId w:val="27"/>
              </w:numPr>
              <w:tabs>
                <w:tab w:val="left" w:pos="1134"/>
              </w:tabs>
              <w:ind w:left="1134" w:hanging="425"/>
              <w:rPr>
                <w:sz w:val="20"/>
                <w:szCs w:val="20"/>
              </w:rPr>
            </w:pPr>
            <w:r>
              <w:rPr>
                <w:sz w:val="20"/>
                <w:szCs w:val="20"/>
              </w:rPr>
              <w:t>Good Programming Practices</w:t>
            </w:r>
          </w:p>
          <w:p w14:paraId="01394133" w14:textId="77777777" w:rsidR="005D7109" w:rsidRPr="005D3BD0" w:rsidRDefault="005D7109" w:rsidP="005D7109">
            <w:pPr>
              <w:pStyle w:val="ListParagraph"/>
              <w:numPr>
                <w:ilvl w:val="0"/>
                <w:numId w:val="35"/>
              </w:numPr>
              <w:tabs>
                <w:tab w:val="left" w:pos="1418"/>
              </w:tabs>
              <w:ind w:left="1418" w:hanging="284"/>
              <w:rPr>
                <w:sz w:val="20"/>
                <w:szCs w:val="20"/>
              </w:rPr>
            </w:pPr>
            <w:r>
              <w:rPr>
                <w:sz w:val="20"/>
                <w:szCs w:val="20"/>
              </w:rPr>
              <w:t>Code readability and cleanliness, c</w:t>
            </w:r>
            <w:r w:rsidRPr="005D3BD0">
              <w:rPr>
                <w:sz w:val="20"/>
                <w:szCs w:val="20"/>
              </w:rPr>
              <w:t>onsistent indentation</w:t>
            </w:r>
          </w:p>
          <w:p w14:paraId="0C870318" w14:textId="77777777" w:rsidR="005D7109" w:rsidRDefault="005D7109" w:rsidP="005D7109">
            <w:pPr>
              <w:pStyle w:val="ListParagraph"/>
              <w:numPr>
                <w:ilvl w:val="0"/>
                <w:numId w:val="35"/>
              </w:numPr>
              <w:tabs>
                <w:tab w:val="left" w:pos="1418"/>
              </w:tabs>
              <w:ind w:left="1418" w:hanging="284"/>
              <w:rPr>
                <w:sz w:val="20"/>
                <w:szCs w:val="20"/>
              </w:rPr>
            </w:pPr>
            <w:r w:rsidRPr="005A68E2">
              <w:rPr>
                <w:sz w:val="20"/>
                <w:szCs w:val="20"/>
              </w:rPr>
              <w:t>C</w:t>
            </w:r>
            <w:r>
              <w:rPr>
                <w:sz w:val="20"/>
                <w:szCs w:val="20"/>
              </w:rPr>
              <w:t>ommendation</w:t>
            </w:r>
            <w:r w:rsidRPr="005A68E2">
              <w:rPr>
                <w:sz w:val="20"/>
                <w:szCs w:val="20"/>
              </w:rPr>
              <w:t xml:space="preserve"> and documentation</w:t>
            </w:r>
          </w:p>
          <w:p w14:paraId="328E60B9" w14:textId="77777777" w:rsidR="005D7109" w:rsidRPr="00446599" w:rsidRDefault="005D7109" w:rsidP="005D7109">
            <w:pPr>
              <w:pStyle w:val="ListParagraph"/>
              <w:numPr>
                <w:ilvl w:val="0"/>
                <w:numId w:val="35"/>
              </w:numPr>
              <w:tabs>
                <w:tab w:val="left" w:pos="1418"/>
              </w:tabs>
              <w:ind w:left="1418" w:hanging="284"/>
              <w:rPr>
                <w:sz w:val="20"/>
                <w:szCs w:val="20"/>
              </w:rPr>
            </w:pPr>
            <w:r w:rsidRPr="00446599">
              <w:rPr>
                <w:sz w:val="20"/>
                <w:szCs w:val="20"/>
              </w:rPr>
              <w:t>Self-explanatory naming convention for variable</w:t>
            </w:r>
            <w:r>
              <w:rPr>
                <w:sz w:val="20"/>
                <w:szCs w:val="20"/>
              </w:rPr>
              <w:t xml:space="preserve">s </w:t>
            </w:r>
            <w:r w:rsidRPr="00446599">
              <w:rPr>
                <w:sz w:val="20"/>
                <w:szCs w:val="20"/>
              </w:rPr>
              <w:t xml:space="preserve">and function names </w:t>
            </w:r>
          </w:p>
        </w:tc>
        <w:tc>
          <w:tcPr>
            <w:tcW w:w="709" w:type="dxa"/>
            <w:tcBorders>
              <w:left w:val="dotted" w:sz="4" w:space="0" w:color="auto"/>
            </w:tcBorders>
            <w:tcMar>
              <w:top w:w="57" w:type="dxa"/>
              <w:left w:w="57" w:type="dxa"/>
              <w:bottom w:w="57" w:type="dxa"/>
              <w:right w:w="57" w:type="dxa"/>
            </w:tcMar>
            <w:vAlign w:val="center"/>
          </w:tcPr>
          <w:p w14:paraId="1B21769C" w14:textId="77777777" w:rsidR="005D7109" w:rsidRPr="004550BB" w:rsidRDefault="005D7109" w:rsidP="005D7109">
            <w:pPr>
              <w:pStyle w:val="ListParagraph"/>
              <w:ind w:left="34"/>
              <w:jc w:val="center"/>
              <w:rPr>
                <w:sz w:val="20"/>
                <w:szCs w:val="20"/>
              </w:rPr>
            </w:pPr>
          </w:p>
        </w:tc>
        <w:tc>
          <w:tcPr>
            <w:tcW w:w="709" w:type="dxa"/>
            <w:tcBorders>
              <w:left w:val="dotted" w:sz="4" w:space="0" w:color="auto"/>
              <w:right w:val="dotted" w:sz="4" w:space="0" w:color="auto"/>
            </w:tcBorders>
            <w:vAlign w:val="center"/>
          </w:tcPr>
          <w:p w14:paraId="6DCFEEE3" w14:textId="77777777" w:rsidR="005D7109" w:rsidRPr="004550BB" w:rsidRDefault="005D7109" w:rsidP="005D7109">
            <w:pPr>
              <w:rPr>
                <w:sz w:val="20"/>
                <w:szCs w:val="20"/>
              </w:rPr>
            </w:pPr>
            <w:r w:rsidRPr="004550BB">
              <w:rPr>
                <w:sz w:val="20"/>
                <w:szCs w:val="20"/>
              </w:rPr>
              <w:t xml:space="preserve">/ </w:t>
            </w:r>
            <w:r>
              <w:rPr>
                <w:sz w:val="20"/>
                <w:szCs w:val="20"/>
              </w:rPr>
              <w:t>2</w:t>
            </w:r>
          </w:p>
        </w:tc>
        <w:tc>
          <w:tcPr>
            <w:tcW w:w="1650" w:type="dxa"/>
            <w:tcBorders>
              <w:left w:val="dotted" w:sz="4" w:space="0" w:color="auto"/>
            </w:tcBorders>
            <w:tcMar>
              <w:top w:w="57" w:type="dxa"/>
              <w:left w:w="57" w:type="dxa"/>
              <w:bottom w:w="57" w:type="dxa"/>
              <w:right w:w="57" w:type="dxa"/>
            </w:tcMar>
            <w:vAlign w:val="center"/>
          </w:tcPr>
          <w:p w14:paraId="5D0C631A" w14:textId="77777777" w:rsidR="005D7109" w:rsidRPr="00646F73" w:rsidRDefault="005D7109" w:rsidP="005D7109">
            <w:pPr>
              <w:rPr>
                <w:sz w:val="20"/>
                <w:szCs w:val="20"/>
              </w:rPr>
            </w:pPr>
          </w:p>
        </w:tc>
      </w:tr>
      <w:tr w:rsidR="005D7109" w:rsidRPr="00646F73" w14:paraId="1DEF3D4E" w14:textId="77777777" w:rsidTr="005D7109">
        <w:trPr>
          <w:trHeight w:val="284"/>
        </w:trPr>
        <w:tc>
          <w:tcPr>
            <w:tcW w:w="6487" w:type="dxa"/>
            <w:tcBorders>
              <w:right w:val="dotted" w:sz="4" w:space="0" w:color="auto"/>
            </w:tcBorders>
            <w:shd w:val="clear" w:color="auto" w:fill="auto"/>
            <w:tcMar>
              <w:top w:w="57" w:type="dxa"/>
              <w:left w:w="57" w:type="dxa"/>
              <w:bottom w:w="57" w:type="dxa"/>
              <w:right w:w="57" w:type="dxa"/>
            </w:tcMar>
            <w:vAlign w:val="center"/>
          </w:tcPr>
          <w:p w14:paraId="7E495553" w14:textId="77777777" w:rsidR="005D7109" w:rsidRDefault="005D7109" w:rsidP="005D7109">
            <w:pPr>
              <w:pStyle w:val="ListParagraph"/>
              <w:numPr>
                <w:ilvl w:val="0"/>
                <w:numId w:val="27"/>
              </w:numPr>
              <w:tabs>
                <w:tab w:val="left" w:pos="1134"/>
              </w:tabs>
              <w:ind w:left="1134" w:hanging="425"/>
              <w:rPr>
                <w:sz w:val="20"/>
                <w:szCs w:val="20"/>
              </w:rPr>
            </w:pPr>
            <w:r>
              <w:rPr>
                <w:sz w:val="20"/>
                <w:szCs w:val="20"/>
              </w:rPr>
              <w:t>Extras</w:t>
            </w:r>
          </w:p>
          <w:p w14:paraId="5E5B5001" w14:textId="77777777" w:rsidR="005D7109" w:rsidRPr="00643F30" w:rsidRDefault="005D7109" w:rsidP="005D7109">
            <w:pPr>
              <w:pStyle w:val="ListParagraph"/>
              <w:numPr>
                <w:ilvl w:val="0"/>
                <w:numId w:val="35"/>
              </w:numPr>
              <w:tabs>
                <w:tab w:val="left" w:pos="1418"/>
              </w:tabs>
              <w:ind w:left="1418" w:hanging="284"/>
              <w:rPr>
                <w:sz w:val="20"/>
                <w:szCs w:val="20"/>
              </w:rPr>
            </w:pPr>
            <w:r>
              <w:rPr>
                <w:sz w:val="20"/>
                <w:szCs w:val="20"/>
              </w:rPr>
              <w:t>Self-defined header files, s</w:t>
            </w:r>
            <w:r w:rsidRPr="00643F30">
              <w:rPr>
                <w:sz w:val="20"/>
                <w:szCs w:val="20"/>
              </w:rPr>
              <w:t>eparate files for classes</w:t>
            </w:r>
            <w:r>
              <w:rPr>
                <w:sz w:val="20"/>
                <w:szCs w:val="20"/>
              </w:rPr>
              <w:t>, e</w:t>
            </w:r>
            <w:r w:rsidRPr="00643F30">
              <w:rPr>
                <w:sz w:val="20"/>
                <w:szCs w:val="20"/>
              </w:rPr>
              <w:t>xception handling</w:t>
            </w:r>
            <w:r>
              <w:rPr>
                <w:sz w:val="20"/>
                <w:szCs w:val="20"/>
              </w:rPr>
              <w:t>, a</w:t>
            </w:r>
            <w:r w:rsidRPr="00643F30">
              <w:rPr>
                <w:sz w:val="20"/>
                <w:szCs w:val="20"/>
              </w:rPr>
              <w:t>esthetic design</w:t>
            </w:r>
          </w:p>
          <w:p w14:paraId="70192421" w14:textId="77777777" w:rsidR="005D7109" w:rsidRPr="0053770C" w:rsidRDefault="005D7109" w:rsidP="005D7109">
            <w:pPr>
              <w:pStyle w:val="ListParagraph"/>
              <w:numPr>
                <w:ilvl w:val="0"/>
                <w:numId w:val="35"/>
              </w:numPr>
              <w:tabs>
                <w:tab w:val="left" w:pos="1418"/>
              </w:tabs>
              <w:ind w:left="1418" w:hanging="284"/>
              <w:rPr>
                <w:sz w:val="20"/>
                <w:szCs w:val="20"/>
              </w:rPr>
            </w:pPr>
            <w:r>
              <w:rPr>
                <w:sz w:val="20"/>
                <w:szCs w:val="20"/>
              </w:rPr>
              <w:t>Additional</w:t>
            </w:r>
            <w:r w:rsidRPr="00CA0B20">
              <w:rPr>
                <w:sz w:val="20"/>
                <w:szCs w:val="20"/>
              </w:rPr>
              <w:t xml:space="preserve"> functionalities</w:t>
            </w:r>
            <w:r>
              <w:rPr>
                <w:sz w:val="20"/>
                <w:szCs w:val="20"/>
              </w:rPr>
              <w:t>, etc.</w:t>
            </w:r>
          </w:p>
        </w:tc>
        <w:tc>
          <w:tcPr>
            <w:tcW w:w="709" w:type="dxa"/>
            <w:tcBorders>
              <w:left w:val="dotted" w:sz="4" w:space="0" w:color="auto"/>
            </w:tcBorders>
            <w:tcMar>
              <w:top w:w="57" w:type="dxa"/>
              <w:left w:w="57" w:type="dxa"/>
              <w:bottom w:w="57" w:type="dxa"/>
              <w:right w:w="57" w:type="dxa"/>
            </w:tcMar>
            <w:vAlign w:val="center"/>
          </w:tcPr>
          <w:p w14:paraId="0F8C0A2A" w14:textId="77777777" w:rsidR="005D7109" w:rsidRPr="004550BB" w:rsidRDefault="005D7109" w:rsidP="005D7109">
            <w:pPr>
              <w:pStyle w:val="ListParagraph"/>
              <w:ind w:left="34"/>
              <w:jc w:val="center"/>
              <w:rPr>
                <w:sz w:val="20"/>
                <w:szCs w:val="20"/>
              </w:rPr>
            </w:pPr>
          </w:p>
        </w:tc>
        <w:tc>
          <w:tcPr>
            <w:tcW w:w="709" w:type="dxa"/>
            <w:tcBorders>
              <w:left w:val="dotted" w:sz="4" w:space="0" w:color="auto"/>
              <w:right w:val="dotted" w:sz="4" w:space="0" w:color="auto"/>
            </w:tcBorders>
            <w:vAlign w:val="center"/>
          </w:tcPr>
          <w:p w14:paraId="0A6EB09F" w14:textId="77777777" w:rsidR="005D7109" w:rsidRPr="003B660A" w:rsidRDefault="005D7109" w:rsidP="005D7109">
            <w:pPr>
              <w:rPr>
                <w:sz w:val="20"/>
                <w:szCs w:val="20"/>
              </w:rPr>
            </w:pPr>
            <w:r w:rsidRPr="004550BB">
              <w:rPr>
                <w:sz w:val="20"/>
                <w:szCs w:val="20"/>
              </w:rPr>
              <w:t xml:space="preserve">/ </w:t>
            </w:r>
            <w:r>
              <w:rPr>
                <w:sz w:val="20"/>
                <w:szCs w:val="20"/>
              </w:rPr>
              <w:t>2</w:t>
            </w:r>
          </w:p>
        </w:tc>
        <w:tc>
          <w:tcPr>
            <w:tcW w:w="1650" w:type="dxa"/>
            <w:tcBorders>
              <w:left w:val="dotted" w:sz="4" w:space="0" w:color="auto"/>
            </w:tcBorders>
            <w:tcMar>
              <w:top w:w="57" w:type="dxa"/>
              <w:left w:w="57" w:type="dxa"/>
              <w:bottom w:w="57" w:type="dxa"/>
              <w:right w:w="57" w:type="dxa"/>
            </w:tcMar>
            <w:vAlign w:val="center"/>
          </w:tcPr>
          <w:p w14:paraId="537A828D" w14:textId="77777777" w:rsidR="005D7109" w:rsidRPr="00646F73" w:rsidRDefault="005D7109" w:rsidP="005D7109">
            <w:pPr>
              <w:rPr>
                <w:sz w:val="20"/>
                <w:szCs w:val="20"/>
              </w:rPr>
            </w:pPr>
          </w:p>
        </w:tc>
      </w:tr>
      <w:tr w:rsidR="005D7109" w14:paraId="52177B38" w14:textId="77777777" w:rsidTr="005D7109">
        <w:trPr>
          <w:trHeight w:val="340"/>
        </w:trPr>
        <w:tc>
          <w:tcPr>
            <w:tcW w:w="6487" w:type="dxa"/>
            <w:tcBorders>
              <w:right w:val="dotted" w:sz="4" w:space="0" w:color="auto"/>
            </w:tcBorders>
            <w:shd w:val="clear" w:color="auto" w:fill="auto"/>
            <w:tcMar>
              <w:top w:w="57" w:type="dxa"/>
              <w:left w:w="57" w:type="dxa"/>
              <w:bottom w:w="57" w:type="dxa"/>
              <w:right w:w="57" w:type="dxa"/>
            </w:tcMar>
            <w:vAlign w:val="center"/>
          </w:tcPr>
          <w:p w14:paraId="7E0FAA41" w14:textId="77777777" w:rsidR="005D7109" w:rsidRPr="002E493F" w:rsidRDefault="005D7109" w:rsidP="005D7109">
            <w:pPr>
              <w:pStyle w:val="ListParagraph"/>
              <w:numPr>
                <w:ilvl w:val="0"/>
                <w:numId w:val="25"/>
              </w:numPr>
              <w:ind w:left="567" w:hanging="425"/>
              <w:rPr>
                <w:b/>
                <w:sz w:val="20"/>
                <w:szCs w:val="20"/>
              </w:rPr>
            </w:pPr>
            <w:r w:rsidRPr="002E493F">
              <w:rPr>
                <w:b/>
                <w:sz w:val="20"/>
                <w:szCs w:val="20"/>
              </w:rPr>
              <w:t>Program Demonstration</w:t>
            </w:r>
          </w:p>
        </w:tc>
        <w:tc>
          <w:tcPr>
            <w:tcW w:w="1418" w:type="dxa"/>
            <w:gridSpan w:val="2"/>
            <w:tcBorders>
              <w:left w:val="dotted" w:sz="4" w:space="0" w:color="auto"/>
              <w:right w:val="dotted" w:sz="4" w:space="0" w:color="auto"/>
            </w:tcBorders>
            <w:tcMar>
              <w:top w:w="57" w:type="dxa"/>
              <w:left w:w="57" w:type="dxa"/>
              <w:bottom w:w="57" w:type="dxa"/>
              <w:right w:w="57" w:type="dxa"/>
            </w:tcMar>
            <w:vAlign w:val="center"/>
          </w:tcPr>
          <w:p w14:paraId="3A038669" w14:textId="77777777" w:rsidR="005D7109" w:rsidRDefault="005D7109" w:rsidP="005D7109">
            <w:pPr>
              <w:pStyle w:val="ListParagraph"/>
              <w:ind w:left="567"/>
              <w:rPr>
                <w:sz w:val="20"/>
                <w:szCs w:val="20"/>
              </w:rPr>
            </w:pPr>
            <w:r>
              <w:rPr>
                <w:b/>
                <w:sz w:val="20"/>
                <w:szCs w:val="20"/>
              </w:rPr>
              <w:t>2</w:t>
            </w:r>
          </w:p>
        </w:tc>
        <w:tc>
          <w:tcPr>
            <w:tcW w:w="1650" w:type="dxa"/>
            <w:tcBorders>
              <w:left w:val="dotted" w:sz="4" w:space="0" w:color="auto"/>
            </w:tcBorders>
            <w:tcMar>
              <w:top w:w="57" w:type="dxa"/>
              <w:left w:w="57" w:type="dxa"/>
              <w:bottom w:w="57" w:type="dxa"/>
              <w:right w:w="57" w:type="dxa"/>
            </w:tcMar>
            <w:vAlign w:val="center"/>
          </w:tcPr>
          <w:p w14:paraId="34483B4B" w14:textId="77777777" w:rsidR="005D7109" w:rsidRDefault="005D7109" w:rsidP="005D7109">
            <w:pPr>
              <w:pStyle w:val="ListParagraph"/>
              <w:ind w:left="567"/>
              <w:jc w:val="center"/>
              <w:rPr>
                <w:sz w:val="20"/>
                <w:szCs w:val="20"/>
              </w:rPr>
            </w:pPr>
          </w:p>
        </w:tc>
      </w:tr>
      <w:tr w:rsidR="005D7109" w:rsidRPr="00646F73" w14:paraId="5AA35A16" w14:textId="77777777" w:rsidTr="005D7109">
        <w:trPr>
          <w:trHeight w:val="284"/>
        </w:trPr>
        <w:tc>
          <w:tcPr>
            <w:tcW w:w="6487" w:type="dxa"/>
            <w:tcBorders>
              <w:bottom w:val="dotted" w:sz="4" w:space="0" w:color="auto"/>
              <w:right w:val="dotted" w:sz="4" w:space="0" w:color="auto"/>
            </w:tcBorders>
            <w:shd w:val="clear" w:color="auto" w:fill="auto"/>
            <w:tcMar>
              <w:top w:w="57" w:type="dxa"/>
              <w:left w:w="57" w:type="dxa"/>
              <w:bottom w:w="57" w:type="dxa"/>
              <w:right w:w="57" w:type="dxa"/>
            </w:tcMar>
            <w:vAlign w:val="center"/>
          </w:tcPr>
          <w:p w14:paraId="69DEFE6A" w14:textId="77777777" w:rsidR="005D7109" w:rsidRPr="007929C3" w:rsidRDefault="005D7109" w:rsidP="005D7109">
            <w:pPr>
              <w:ind w:firstLine="618"/>
              <w:rPr>
                <w:sz w:val="20"/>
                <w:szCs w:val="20"/>
              </w:rPr>
            </w:pPr>
            <w:r>
              <w:rPr>
                <w:sz w:val="20"/>
                <w:szCs w:val="20"/>
              </w:rPr>
              <w:t xml:space="preserve"> </w:t>
            </w:r>
            <w:r w:rsidRPr="007929C3">
              <w:rPr>
                <w:sz w:val="20"/>
                <w:szCs w:val="20"/>
              </w:rPr>
              <w:t>Question and Answer</w:t>
            </w:r>
          </w:p>
        </w:tc>
        <w:tc>
          <w:tcPr>
            <w:tcW w:w="709" w:type="dxa"/>
            <w:tcBorders>
              <w:left w:val="dotted" w:sz="4" w:space="0" w:color="auto"/>
              <w:bottom w:val="dotted" w:sz="4" w:space="0" w:color="auto"/>
            </w:tcBorders>
            <w:tcMar>
              <w:top w:w="57" w:type="dxa"/>
              <w:left w:w="57" w:type="dxa"/>
              <w:bottom w:w="57" w:type="dxa"/>
              <w:right w:w="57" w:type="dxa"/>
            </w:tcMar>
            <w:vAlign w:val="center"/>
          </w:tcPr>
          <w:p w14:paraId="2AD31801" w14:textId="77777777" w:rsidR="005D7109" w:rsidRPr="00F97D3F" w:rsidRDefault="005D7109" w:rsidP="005D7109">
            <w:pPr>
              <w:pStyle w:val="ListParagraph"/>
              <w:ind w:left="34"/>
              <w:jc w:val="center"/>
              <w:rPr>
                <w:sz w:val="20"/>
                <w:szCs w:val="20"/>
              </w:rPr>
            </w:pPr>
          </w:p>
        </w:tc>
        <w:tc>
          <w:tcPr>
            <w:tcW w:w="709" w:type="dxa"/>
            <w:tcBorders>
              <w:left w:val="dotted" w:sz="4" w:space="0" w:color="auto"/>
              <w:bottom w:val="dotted" w:sz="4" w:space="0" w:color="auto"/>
              <w:right w:val="dotted" w:sz="4" w:space="0" w:color="auto"/>
            </w:tcBorders>
            <w:vAlign w:val="center"/>
          </w:tcPr>
          <w:p w14:paraId="7F4C9CA0" w14:textId="77777777" w:rsidR="005D7109" w:rsidRPr="003B660A" w:rsidRDefault="005D7109" w:rsidP="005D7109">
            <w:pPr>
              <w:rPr>
                <w:sz w:val="20"/>
                <w:szCs w:val="20"/>
              </w:rPr>
            </w:pPr>
            <w:r>
              <w:rPr>
                <w:sz w:val="20"/>
                <w:szCs w:val="20"/>
              </w:rPr>
              <w:t>/ 2</w:t>
            </w:r>
          </w:p>
        </w:tc>
        <w:tc>
          <w:tcPr>
            <w:tcW w:w="1650" w:type="dxa"/>
            <w:tcBorders>
              <w:left w:val="dotted" w:sz="4" w:space="0" w:color="auto"/>
              <w:bottom w:val="dotted" w:sz="4" w:space="0" w:color="auto"/>
            </w:tcBorders>
            <w:tcMar>
              <w:top w:w="57" w:type="dxa"/>
              <w:left w:w="57" w:type="dxa"/>
              <w:bottom w:w="57" w:type="dxa"/>
              <w:right w:w="57" w:type="dxa"/>
            </w:tcMar>
            <w:vAlign w:val="center"/>
          </w:tcPr>
          <w:p w14:paraId="3921A428" w14:textId="77777777" w:rsidR="005D7109" w:rsidRPr="00646F73" w:rsidRDefault="005D7109" w:rsidP="005D7109">
            <w:pPr>
              <w:rPr>
                <w:sz w:val="20"/>
                <w:szCs w:val="20"/>
              </w:rPr>
            </w:pPr>
          </w:p>
        </w:tc>
      </w:tr>
      <w:tr w:rsidR="005D7109" w:rsidRPr="00CD41BA" w14:paraId="105747C9" w14:textId="77777777" w:rsidTr="005D7109">
        <w:trPr>
          <w:trHeight w:val="340"/>
        </w:trPr>
        <w:tc>
          <w:tcPr>
            <w:tcW w:w="6487" w:type="dxa"/>
            <w:tcBorders>
              <w:right w:val="dotted" w:sz="4" w:space="0" w:color="auto"/>
            </w:tcBorders>
            <w:shd w:val="clear" w:color="auto" w:fill="auto"/>
            <w:tcMar>
              <w:top w:w="57" w:type="dxa"/>
              <w:left w:w="57" w:type="dxa"/>
              <w:bottom w:w="57" w:type="dxa"/>
              <w:right w:w="57" w:type="dxa"/>
            </w:tcMar>
            <w:vAlign w:val="center"/>
          </w:tcPr>
          <w:p w14:paraId="47C3E9BD" w14:textId="77777777" w:rsidR="005D7109" w:rsidRPr="002E493F" w:rsidRDefault="005D7109" w:rsidP="005D7109">
            <w:pPr>
              <w:jc w:val="center"/>
              <w:rPr>
                <w:b/>
                <w:sz w:val="20"/>
                <w:szCs w:val="20"/>
              </w:rPr>
            </w:pPr>
            <w:r w:rsidRPr="002E493F">
              <w:rPr>
                <w:b/>
                <w:sz w:val="20"/>
                <w:szCs w:val="20"/>
              </w:rPr>
              <w:t>Total</w:t>
            </w:r>
          </w:p>
        </w:tc>
        <w:tc>
          <w:tcPr>
            <w:tcW w:w="709" w:type="dxa"/>
            <w:tcBorders>
              <w:left w:val="dotted" w:sz="4" w:space="0" w:color="auto"/>
            </w:tcBorders>
            <w:shd w:val="clear" w:color="auto" w:fill="auto"/>
            <w:tcMar>
              <w:top w:w="57" w:type="dxa"/>
              <w:left w:w="57" w:type="dxa"/>
              <w:bottom w:w="57" w:type="dxa"/>
              <w:right w:w="57" w:type="dxa"/>
            </w:tcMar>
            <w:vAlign w:val="center"/>
          </w:tcPr>
          <w:p w14:paraId="41EAD924" w14:textId="77777777" w:rsidR="005D7109" w:rsidRPr="002E493F" w:rsidRDefault="005D7109" w:rsidP="005D7109">
            <w:pPr>
              <w:pStyle w:val="ListParagraph"/>
              <w:ind w:left="34"/>
              <w:jc w:val="center"/>
              <w:rPr>
                <w:b/>
                <w:sz w:val="20"/>
                <w:szCs w:val="20"/>
              </w:rPr>
            </w:pPr>
          </w:p>
        </w:tc>
        <w:tc>
          <w:tcPr>
            <w:tcW w:w="709" w:type="dxa"/>
            <w:tcBorders>
              <w:left w:val="dotted" w:sz="4" w:space="0" w:color="auto"/>
              <w:right w:val="dotted" w:sz="4" w:space="0" w:color="auto"/>
            </w:tcBorders>
            <w:shd w:val="clear" w:color="auto" w:fill="auto"/>
            <w:vAlign w:val="center"/>
          </w:tcPr>
          <w:p w14:paraId="69991FFA" w14:textId="77777777" w:rsidR="005D7109" w:rsidRPr="003B660A" w:rsidRDefault="005D7109" w:rsidP="005D7109">
            <w:pPr>
              <w:rPr>
                <w:sz w:val="20"/>
                <w:szCs w:val="20"/>
              </w:rPr>
            </w:pPr>
            <w:r w:rsidRPr="002E493F">
              <w:rPr>
                <w:b/>
                <w:sz w:val="20"/>
                <w:szCs w:val="20"/>
              </w:rPr>
              <w:t>/ 20</w:t>
            </w:r>
          </w:p>
        </w:tc>
        <w:tc>
          <w:tcPr>
            <w:tcW w:w="1650" w:type="dxa"/>
            <w:tcBorders>
              <w:left w:val="dotted" w:sz="4" w:space="0" w:color="auto"/>
            </w:tcBorders>
            <w:shd w:val="clear" w:color="auto" w:fill="auto"/>
            <w:tcMar>
              <w:top w:w="57" w:type="dxa"/>
              <w:left w:w="57" w:type="dxa"/>
              <w:bottom w:w="57" w:type="dxa"/>
              <w:right w:w="57" w:type="dxa"/>
            </w:tcMar>
            <w:vAlign w:val="center"/>
          </w:tcPr>
          <w:p w14:paraId="326CBB39" w14:textId="77777777" w:rsidR="005D7109" w:rsidRPr="00CD41BA" w:rsidRDefault="005D7109" w:rsidP="005D7109">
            <w:pPr>
              <w:jc w:val="center"/>
              <w:rPr>
                <w:sz w:val="20"/>
                <w:szCs w:val="20"/>
              </w:rPr>
            </w:pPr>
          </w:p>
        </w:tc>
      </w:tr>
    </w:tbl>
    <w:p w14:paraId="3549B208" w14:textId="6FA7E422" w:rsidR="005D7109" w:rsidRDefault="005D7109" w:rsidP="007E14CD"/>
    <w:p w14:paraId="16E7DAB9" w14:textId="77777777" w:rsidR="005D7109" w:rsidRDefault="005D7109">
      <w:pPr>
        <w:suppressAutoHyphens w:val="0"/>
      </w:pPr>
      <w:r>
        <w:br w:type="page"/>
      </w:r>
    </w:p>
    <w:p w14:paraId="02794454" w14:textId="2D7AF34A" w:rsidR="005D7109" w:rsidRPr="005D7109" w:rsidRDefault="005D7109" w:rsidP="005D7109">
      <w:pPr>
        <w:pStyle w:val="Heading1"/>
        <w:numPr>
          <w:ilvl w:val="0"/>
          <w:numId w:val="44"/>
        </w:numPr>
        <w:spacing w:line="480" w:lineRule="auto"/>
        <w:ind w:left="709"/>
        <w:jc w:val="both"/>
        <w:rPr>
          <w:b/>
          <w:bCs/>
        </w:rPr>
      </w:pPr>
      <w:bookmarkStart w:id="0" w:name="_GoBack"/>
      <w:bookmarkEnd w:id="0"/>
      <w:r w:rsidRPr="005D7109">
        <w:rPr>
          <w:b/>
          <w:bCs/>
        </w:rPr>
        <w:lastRenderedPageBreak/>
        <w:t>Introduction</w:t>
      </w:r>
    </w:p>
    <w:p w14:paraId="013EEE30" w14:textId="77777777" w:rsidR="005D7109" w:rsidRPr="008569E4" w:rsidRDefault="005D7109" w:rsidP="005D7109">
      <w:pPr>
        <w:pStyle w:val="Standarduser"/>
        <w:spacing w:line="360" w:lineRule="auto"/>
        <w:jc w:val="both"/>
        <w:rPr>
          <w:rFonts w:ascii="Times New Roman" w:hAnsi="Times New Roman" w:cs="Times New Roman"/>
        </w:rPr>
      </w:pPr>
    </w:p>
    <w:p w14:paraId="6644463C" w14:textId="434B2AEE" w:rsidR="005D7109" w:rsidRPr="005D7109" w:rsidRDefault="005D7109" w:rsidP="00ED1B25">
      <w:pPr>
        <w:pStyle w:val="Standarduser"/>
        <w:spacing w:line="480" w:lineRule="auto"/>
        <w:ind w:firstLine="709"/>
        <w:jc w:val="both"/>
        <w:rPr>
          <w:rFonts w:ascii="Times New Roman" w:hAnsi="Times New Roman" w:cs="Times New Roman"/>
        </w:rPr>
      </w:pPr>
      <w:r w:rsidRPr="005D7109">
        <w:rPr>
          <w:rFonts w:ascii="Times New Roman" w:hAnsi="Times New Roman" w:cs="Times New Roman"/>
        </w:rPr>
        <w:t xml:space="preserve">The High-Speed Train Reservation System was developed to help manage the data for the train station. This reservation system is able to accept keyed in data and will also be able to store the data in the system without any delay. The system will also be able to generate an output when needed to. This system has two modes which are the user mode and admin mode. The first mode which is the user mode will allow users to book ticket, search ticket, cancel ticket and </w:t>
      </w:r>
      <w:r w:rsidR="00536C5F">
        <w:rPr>
          <w:rFonts w:ascii="Times New Roman" w:hAnsi="Times New Roman" w:cs="Times New Roman"/>
        </w:rPr>
        <w:t>modify</w:t>
      </w:r>
      <w:r w:rsidRPr="005D7109">
        <w:rPr>
          <w:rFonts w:ascii="Times New Roman" w:hAnsi="Times New Roman" w:cs="Times New Roman"/>
        </w:rPr>
        <w:t xml:space="preserve"> </w:t>
      </w:r>
      <w:r w:rsidR="00536C5F">
        <w:rPr>
          <w:rFonts w:ascii="Times New Roman" w:hAnsi="Times New Roman" w:cs="Times New Roman"/>
        </w:rPr>
        <w:t>booking</w:t>
      </w:r>
      <w:r w:rsidRPr="005D7109">
        <w:rPr>
          <w:rFonts w:ascii="Times New Roman" w:hAnsi="Times New Roman" w:cs="Times New Roman"/>
        </w:rPr>
        <w:t xml:space="preserve"> through the train reservation system. The second mode which is the admin mode will allow the admin to sort </w:t>
      </w:r>
      <w:r w:rsidR="00536C5F">
        <w:rPr>
          <w:rFonts w:ascii="Times New Roman" w:hAnsi="Times New Roman" w:cs="Times New Roman"/>
        </w:rPr>
        <w:t>records in a text file according to train id</w:t>
      </w:r>
      <w:r w:rsidRPr="005D7109">
        <w:rPr>
          <w:rFonts w:ascii="Times New Roman" w:hAnsi="Times New Roman" w:cs="Times New Roman"/>
        </w:rPr>
        <w:t>.</w:t>
      </w:r>
    </w:p>
    <w:p w14:paraId="64474F5E" w14:textId="77777777" w:rsidR="005D7109" w:rsidRPr="008569E4" w:rsidRDefault="005D7109" w:rsidP="005D7109">
      <w:pPr>
        <w:pStyle w:val="Standarduser"/>
        <w:spacing w:line="360" w:lineRule="auto"/>
        <w:jc w:val="both"/>
        <w:rPr>
          <w:rFonts w:ascii="Times New Roman" w:hAnsi="Times New Roman" w:cs="Times New Roman"/>
        </w:rPr>
      </w:pPr>
    </w:p>
    <w:p w14:paraId="1FBF04A8" w14:textId="2CC23E93" w:rsidR="005D7109" w:rsidRPr="005D7109" w:rsidRDefault="005D7109" w:rsidP="005D7109">
      <w:pPr>
        <w:pStyle w:val="Heading1"/>
        <w:numPr>
          <w:ilvl w:val="0"/>
          <w:numId w:val="44"/>
        </w:numPr>
        <w:spacing w:line="480" w:lineRule="auto"/>
        <w:ind w:left="709"/>
        <w:jc w:val="left"/>
        <w:rPr>
          <w:rFonts w:eastAsia="新宋体"/>
          <w:b/>
          <w:bCs/>
          <w:kern w:val="3"/>
          <w:lang w:eastAsia="zh-CN" w:bidi="hi-IN"/>
        </w:rPr>
      </w:pPr>
      <w:r>
        <w:br w:type="page"/>
      </w:r>
      <w:r w:rsidRPr="005D7109">
        <w:rPr>
          <w:b/>
          <w:bCs/>
        </w:rPr>
        <w:lastRenderedPageBreak/>
        <w:t>Problem Statement</w:t>
      </w:r>
      <w:r>
        <w:rPr>
          <w:b/>
          <w:bCs/>
        </w:rPr>
        <w:t>s</w:t>
      </w:r>
    </w:p>
    <w:p w14:paraId="7E226A88" w14:textId="77777777" w:rsidR="005D7109" w:rsidRPr="008569E4" w:rsidRDefault="005D7109" w:rsidP="005D7109">
      <w:pPr>
        <w:pStyle w:val="Standarduser"/>
        <w:spacing w:line="360" w:lineRule="auto"/>
        <w:jc w:val="both"/>
        <w:rPr>
          <w:rFonts w:ascii="Times New Roman" w:hAnsi="Times New Roman" w:cs="Times New Roman"/>
        </w:rPr>
      </w:pPr>
    </w:p>
    <w:p w14:paraId="095DEAE1" w14:textId="77777777" w:rsidR="005D7109" w:rsidRPr="008569E4" w:rsidRDefault="005D7109" w:rsidP="005D7109">
      <w:pPr>
        <w:pStyle w:val="Standarduser"/>
        <w:spacing w:line="360" w:lineRule="auto"/>
        <w:jc w:val="both"/>
        <w:rPr>
          <w:rFonts w:ascii="Times New Roman" w:hAnsi="Times New Roman" w:cs="Times New Roman"/>
        </w:rPr>
      </w:pPr>
      <w:r w:rsidRPr="008569E4">
        <w:rPr>
          <w:rFonts w:ascii="Times New Roman" w:hAnsi="Times New Roman" w:cs="Times New Roman"/>
        </w:rPr>
        <w:t>This High-Speed Train Reservation System was created to replace the old system that the train station was using. The previous old system had no specific way to keep and store records of ticket purchases.</w:t>
      </w:r>
    </w:p>
    <w:p w14:paraId="73087CCC" w14:textId="77777777" w:rsidR="005D7109" w:rsidRPr="008569E4" w:rsidRDefault="005D7109" w:rsidP="005D7109">
      <w:pPr>
        <w:pStyle w:val="Standarduser"/>
        <w:spacing w:line="360" w:lineRule="auto"/>
        <w:jc w:val="both"/>
        <w:rPr>
          <w:rFonts w:ascii="Times New Roman" w:hAnsi="Times New Roman" w:cs="Times New Roman"/>
        </w:rPr>
      </w:pPr>
    </w:p>
    <w:p w14:paraId="27A88DC1" w14:textId="77777777" w:rsidR="005D7109" w:rsidRPr="008569E4" w:rsidRDefault="005D7109" w:rsidP="005D7109">
      <w:pPr>
        <w:pStyle w:val="Standarduser"/>
        <w:spacing w:line="360" w:lineRule="auto"/>
        <w:jc w:val="both"/>
        <w:rPr>
          <w:rFonts w:ascii="Times New Roman" w:hAnsi="Times New Roman" w:cs="Times New Roman"/>
        </w:rPr>
      </w:pPr>
      <w:r w:rsidRPr="008569E4">
        <w:rPr>
          <w:rFonts w:ascii="Times New Roman" w:hAnsi="Times New Roman" w:cs="Times New Roman"/>
        </w:rPr>
        <w:t>In the previous old system, users that wanted to purchase a train ticket would have to queue up in front of a ticket counter. This proofed to be inefficient because users would have to queue up for a long time. Users would also sometimes not know how many tickets are available before queueing up to purchase a ticket. This would sometimes lead to tickets being sold out and them wasting their time queuing up for no reason.</w:t>
      </w:r>
    </w:p>
    <w:p w14:paraId="0852F178" w14:textId="77777777" w:rsidR="005D7109" w:rsidRPr="008569E4" w:rsidRDefault="005D7109" w:rsidP="005D7109">
      <w:pPr>
        <w:pStyle w:val="Standarduser"/>
        <w:spacing w:line="360" w:lineRule="auto"/>
        <w:jc w:val="both"/>
        <w:rPr>
          <w:rFonts w:ascii="Times New Roman" w:hAnsi="Times New Roman" w:cs="Times New Roman"/>
        </w:rPr>
      </w:pPr>
    </w:p>
    <w:p w14:paraId="71063F97" w14:textId="77777777" w:rsidR="005D7109" w:rsidRPr="008569E4" w:rsidRDefault="005D7109" w:rsidP="005D7109">
      <w:pPr>
        <w:pStyle w:val="Standarduser"/>
        <w:spacing w:line="360" w:lineRule="auto"/>
        <w:jc w:val="both"/>
        <w:rPr>
          <w:rFonts w:ascii="Times New Roman" w:hAnsi="Times New Roman" w:cs="Times New Roman"/>
        </w:rPr>
      </w:pPr>
      <w:r w:rsidRPr="008569E4">
        <w:rPr>
          <w:rFonts w:ascii="Times New Roman" w:hAnsi="Times New Roman" w:cs="Times New Roman"/>
        </w:rPr>
        <w:t>Another problem with the old system is that users were not able to modify their ticket. After making their purchase at the bus terminal ticket counter users were not able to change certain details about their ticket. For example, if the user had provided the wrong departure time, they were not allowed to change the time. They would have to buy a new ticket in order to fix the departure time.</w:t>
      </w:r>
    </w:p>
    <w:p w14:paraId="6016115A" w14:textId="77777777" w:rsidR="005D7109" w:rsidRPr="008569E4" w:rsidRDefault="005D7109" w:rsidP="005D7109">
      <w:pPr>
        <w:pStyle w:val="Standarduser"/>
        <w:spacing w:line="360" w:lineRule="auto"/>
        <w:jc w:val="both"/>
        <w:rPr>
          <w:rFonts w:ascii="Times New Roman" w:hAnsi="Times New Roman" w:cs="Times New Roman"/>
        </w:rPr>
      </w:pPr>
    </w:p>
    <w:p w14:paraId="49A48BA0" w14:textId="77777777" w:rsidR="005D7109" w:rsidRPr="008569E4" w:rsidRDefault="005D7109" w:rsidP="005D7109">
      <w:pPr>
        <w:pStyle w:val="Standarduser"/>
        <w:spacing w:line="360" w:lineRule="auto"/>
        <w:jc w:val="both"/>
        <w:rPr>
          <w:rFonts w:ascii="Times New Roman" w:hAnsi="Times New Roman" w:cs="Times New Roman"/>
        </w:rPr>
      </w:pPr>
      <w:r w:rsidRPr="008569E4">
        <w:rPr>
          <w:rFonts w:ascii="Times New Roman" w:hAnsi="Times New Roman" w:cs="Times New Roman"/>
        </w:rPr>
        <w:t>Finally, the old system also made it hard to sort file. In the old system sorting files had to be done manually. This would not only take a lot of time but sometimes it would also cause the files to be sorted wrongly due to human error.</w:t>
      </w:r>
    </w:p>
    <w:p w14:paraId="04999AA8" w14:textId="77777777" w:rsidR="005D7109" w:rsidRDefault="005D7109">
      <w:pPr>
        <w:suppressAutoHyphens w:val="0"/>
      </w:pPr>
      <w:r>
        <w:br w:type="page"/>
      </w:r>
    </w:p>
    <w:p w14:paraId="5E0D3B71" w14:textId="3D4DF7F9" w:rsidR="005D7109" w:rsidRDefault="005D7109" w:rsidP="00ED1B25">
      <w:pPr>
        <w:pStyle w:val="Heading1"/>
        <w:numPr>
          <w:ilvl w:val="0"/>
          <w:numId w:val="44"/>
        </w:numPr>
        <w:spacing w:line="480" w:lineRule="auto"/>
        <w:ind w:left="709"/>
        <w:jc w:val="left"/>
        <w:rPr>
          <w:b/>
          <w:bCs/>
        </w:rPr>
      </w:pPr>
      <w:r w:rsidRPr="005D7109">
        <w:rPr>
          <w:b/>
          <w:bCs/>
        </w:rPr>
        <w:lastRenderedPageBreak/>
        <w:t>ADT Specification</w:t>
      </w:r>
    </w:p>
    <w:p w14:paraId="6D5A2630" w14:textId="04E1C73C" w:rsidR="00ED1B25" w:rsidRDefault="00ED1B25" w:rsidP="00ED1B25">
      <w:pPr>
        <w:spacing w:line="480" w:lineRule="auto"/>
        <w:jc w:val="both"/>
        <w:rPr>
          <w:b/>
          <w:bCs/>
          <w:sz w:val="28"/>
          <w:szCs w:val="28"/>
        </w:rPr>
      </w:pPr>
      <w:r w:rsidRPr="00ED1B25">
        <w:rPr>
          <w:b/>
          <w:bCs/>
          <w:sz w:val="28"/>
          <w:szCs w:val="28"/>
        </w:rPr>
        <w:t xml:space="preserve">Data: </w:t>
      </w:r>
    </w:p>
    <w:p w14:paraId="353E2A08" w14:textId="2CDF3220" w:rsidR="00ED1B25" w:rsidRDefault="00ED1B25" w:rsidP="00ED1B25">
      <w:pPr>
        <w:spacing w:line="360" w:lineRule="auto"/>
        <w:jc w:val="both"/>
      </w:pPr>
      <w:r>
        <w:rPr>
          <w:b/>
          <w:bCs/>
          <w:sz w:val="28"/>
          <w:szCs w:val="28"/>
        </w:rPr>
        <w:tab/>
      </w:r>
      <w:r>
        <w:t>First_Name</w:t>
      </w:r>
      <w:r>
        <w:tab/>
        <w:t>: customer’s first name</w:t>
      </w:r>
    </w:p>
    <w:p w14:paraId="1AB9D1C1" w14:textId="332AB6E4" w:rsidR="00ED1B25" w:rsidRDefault="00ED1B25" w:rsidP="00ED1B25">
      <w:pPr>
        <w:spacing w:line="360" w:lineRule="auto"/>
        <w:jc w:val="both"/>
      </w:pPr>
      <w:r>
        <w:tab/>
        <w:t>Last_Name</w:t>
      </w:r>
      <w:r>
        <w:tab/>
        <w:t>: customer’s last name</w:t>
      </w:r>
    </w:p>
    <w:p w14:paraId="490C2EFA" w14:textId="6D38A0F3" w:rsidR="00ED1B25" w:rsidRDefault="00ED1B25" w:rsidP="00ED1B25">
      <w:pPr>
        <w:spacing w:line="360" w:lineRule="auto"/>
        <w:jc w:val="both"/>
      </w:pPr>
      <w:r>
        <w:tab/>
        <w:t>IC</w:t>
      </w:r>
      <w:r>
        <w:tab/>
      </w:r>
      <w:r>
        <w:tab/>
        <w:t>: customer’s identity card number</w:t>
      </w:r>
    </w:p>
    <w:p w14:paraId="21352C8A" w14:textId="763E23FD" w:rsidR="00ED1B25" w:rsidRDefault="00ED1B25" w:rsidP="00ED1B25">
      <w:pPr>
        <w:spacing w:line="360" w:lineRule="auto"/>
        <w:jc w:val="both"/>
      </w:pPr>
      <w:r>
        <w:tab/>
        <w:t>Departure</w:t>
      </w:r>
      <w:r>
        <w:tab/>
        <w:t>: train depart location</w:t>
      </w:r>
    </w:p>
    <w:p w14:paraId="43EBC02C" w14:textId="08E20CED" w:rsidR="00ED1B25" w:rsidRDefault="00ED1B25" w:rsidP="00ED1B25">
      <w:pPr>
        <w:spacing w:line="360" w:lineRule="auto"/>
        <w:jc w:val="both"/>
      </w:pPr>
      <w:r>
        <w:tab/>
        <w:t>Destination</w:t>
      </w:r>
      <w:r>
        <w:tab/>
        <w:t>: location that the train reached</w:t>
      </w:r>
    </w:p>
    <w:p w14:paraId="32EAB1B0" w14:textId="7726645C" w:rsidR="00ED1B25" w:rsidRDefault="00ED1B25" w:rsidP="00ED1B25">
      <w:pPr>
        <w:spacing w:line="360" w:lineRule="auto"/>
        <w:ind w:firstLine="720"/>
        <w:jc w:val="both"/>
      </w:pPr>
      <w:r>
        <w:t>Date</w:t>
      </w:r>
      <w:r>
        <w:tab/>
      </w:r>
      <w:r>
        <w:tab/>
        <w:t>: date for the customer to travel</w:t>
      </w:r>
    </w:p>
    <w:p w14:paraId="631FCC0E" w14:textId="31C1EE2B" w:rsidR="00ED1B25" w:rsidRDefault="00ED1B25" w:rsidP="00ED1B25">
      <w:pPr>
        <w:spacing w:line="360" w:lineRule="auto"/>
        <w:ind w:firstLine="720"/>
        <w:jc w:val="both"/>
      </w:pPr>
      <w:r>
        <w:t>Month</w:t>
      </w:r>
      <w:r>
        <w:tab/>
      </w:r>
      <w:r>
        <w:tab/>
        <w:t>: month for the customer to travel</w:t>
      </w:r>
    </w:p>
    <w:p w14:paraId="2119C05D" w14:textId="2F443BE2" w:rsidR="00ED1B25" w:rsidRDefault="00ED1B25" w:rsidP="00ED1B25">
      <w:pPr>
        <w:spacing w:line="360" w:lineRule="auto"/>
        <w:ind w:firstLine="720"/>
        <w:jc w:val="both"/>
      </w:pPr>
      <w:r>
        <w:t>Year</w:t>
      </w:r>
      <w:r>
        <w:tab/>
      </w:r>
      <w:r>
        <w:tab/>
        <w:t>: year for the customer to travel</w:t>
      </w:r>
    </w:p>
    <w:p w14:paraId="42F16252" w14:textId="77AD80BE" w:rsidR="00ED1B25" w:rsidRDefault="00ED1B25" w:rsidP="00ED1B25">
      <w:pPr>
        <w:spacing w:line="360" w:lineRule="auto"/>
        <w:ind w:firstLine="720"/>
        <w:jc w:val="both"/>
      </w:pPr>
      <w:r>
        <w:t>Time</w:t>
      </w:r>
      <w:r>
        <w:tab/>
      </w:r>
      <w:r>
        <w:tab/>
        <w:t>: time for the customer to travel</w:t>
      </w:r>
    </w:p>
    <w:p w14:paraId="7EF7ED52" w14:textId="185AE4D8" w:rsidR="00ED1B25" w:rsidRDefault="00ED1B25" w:rsidP="00ED1B25">
      <w:pPr>
        <w:spacing w:line="360" w:lineRule="auto"/>
        <w:ind w:firstLine="720"/>
        <w:jc w:val="both"/>
      </w:pPr>
      <w:r>
        <w:t>Seat_No</w:t>
      </w:r>
      <w:r>
        <w:tab/>
        <w:t>: the seat that the customer select in train</w:t>
      </w:r>
    </w:p>
    <w:p w14:paraId="06DEE5CA" w14:textId="05C88F44" w:rsidR="00ED1B25" w:rsidRDefault="00ED1B25" w:rsidP="00ED1B25">
      <w:pPr>
        <w:spacing w:line="360" w:lineRule="auto"/>
        <w:ind w:firstLine="709"/>
        <w:jc w:val="both"/>
      </w:pPr>
      <w:r>
        <w:t>Notes</w:t>
      </w:r>
      <w:r>
        <w:tab/>
      </w:r>
      <w:r>
        <w:tab/>
        <w:t>: additional notes</w:t>
      </w:r>
    </w:p>
    <w:p w14:paraId="1DBA5ED6" w14:textId="11D4FBA1" w:rsidR="004D5CF9" w:rsidRDefault="004D5CF9" w:rsidP="004D5CF9">
      <w:pPr>
        <w:spacing w:line="360" w:lineRule="auto"/>
        <w:jc w:val="both"/>
      </w:pPr>
    </w:p>
    <w:p w14:paraId="32C618B2" w14:textId="24F01139" w:rsidR="004D5CF9" w:rsidRPr="004D5CF9" w:rsidRDefault="004D5CF9" w:rsidP="004D5CF9">
      <w:pPr>
        <w:spacing w:line="360" w:lineRule="auto"/>
        <w:jc w:val="both"/>
        <w:rPr>
          <w:b/>
          <w:bCs/>
        </w:rPr>
      </w:pPr>
      <w:r w:rsidRPr="004D5CF9">
        <w:rPr>
          <w:b/>
          <w:bCs/>
        </w:rPr>
        <w:t>Opeartions:</w:t>
      </w:r>
    </w:p>
    <w:p w14:paraId="08679405" w14:textId="1329C477" w:rsidR="004D5CF9" w:rsidRDefault="004D5CF9" w:rsidP="004D5CF9">
      <w:pPr>
        <w:spacing w:line="360" w:lineRule="auto"/>
        <w:jc w:val="both"/>
      </w:pPr>
      <w:r>
        <w:tab/>
      </w:r>
      <w:r w:rsidR="00920096">
        <w:t>A</w:t>
      </w:r>
      <w:r w:rsidR="00ED4A0B">
        <w:t>dd</w:t>
      </w:r>
      <w:r w:rsidR="00920096">
        <w:t xml:space="preserve"> </w:t>
      </w:r>
      <w:r>
        <w:t>()</w:t>
      </w:r>
      <w:r>
        <w:tab/>
      </w:r>
      <w:r>
        <w:tab/>
        <w:t>: add customer’s details into file</w:t>
      </w:r>
    </w:p>
    <w:p w14:paraId="1198C429" w14:textId="043BA4F3" w:rsidR="004D5CF9" w:rsidRDefault="004D5CF9" w:rsidP="004D5CF9">
      <w:pPr>
        <w:spacing w:line="360" w:lineRule="auto"/>
        <w:jc w:val="both"/>
      </w:pPr>
      <w:r>
        <w:tab/>
      </w:r>
      <w:r w:rsidR="00ED4A0B">
        <w:t>modify</w:t>
      </w:r>
      <w:r>
        <w:t xml:space="preserve"> ()</w:t>
      </w:r>
      <w:r w:rsidR="00ED4A0B">
        <w:tab/>
      </w:r>
      <w:r>
        <w:t xml:space="preserve">: </w:t>
      </w:r>
      <w:r w:rsidR="00ED4A0B">
        <w:t>modify</w:t>
      </w:r>
      <w:r>
        <w:t xml:space="preserve"> ticket details</w:t>
      </w:r>
    </w:p>
    <w:p w14:paraId="6CB77A7A" w14:textId="38382BA4" w:rsidR="004D5CF9" w:rsidRDefault="004D5CF9" w:rsidP="004D5CF9">
      <w:pPr>
        <w:spacing w:line="360" w:lineRule="auto"/>
        <w:jc w:val="both"/>
      </w:pPr>
      <w:r>
        <w:tab/>
        <w:t>delete</w:t>
      </w:r>
      <w:r w:rsidR="00ED4A0B">
        <w:t>ticket</w:t>
      </w:r>
      <w:r w:rsidR="00920096">
        <w:t xml:space="preserve"> </w:t>
      </w:r>
      <w:r>
        <w:t>()</w:t>
      </w:r>
      <w:r>
        <w:tab/>
        <w:t>:</w:t>
      </w:r>
      <w:r w:rsidR="001C0602">
        <w:t xml:space="preserve"> ticket cancellation</w:t>
      </w:r>
    </w:p>
    <w:p w14:paraId="224ED1C3" w14:textId="5DEEF586" w:rsidR="004D5CF9" w:rsidRDefault="004D5CF9" w:rsidP="004D5CF9">
      <w:pPr>
        <w:spacing w:line="360" w:lineRule="auto"/>
        <w:ind w:firstLine="720"/>
        <w:jc w:val="both"/>
      </w:pPr>
      <w:r>
        <w:t>search</w:t>
      </w:r>
      <w:r w:rsidR="00920096">
        <w:t xml:space="preserve"> </w:t>
      </w:r>
      <w:r>
        <w:t>()</w:t>
      </w:r>
      <w:r>
        <w:tab/>
        <w:t>: search for booking tickets</w:t>
      </w:r>
    </w:p>
    <w:p w14:paraId="591E6C03" w14:textId="334E0E04" w:rsidR="004D5CF9" w:rsidRDefault="004D5CF9" w:rsidP="004D5CF9">
      <w:pPr>
        <w:spacing w:line="360" w:lineRule="auto"/>
        <w:ind w:firstLine="709"/>
        <w:jc w:val="both"/>
      </w:pPr>
      <w:r>
        <w:t>sort</w:t>
      </w:r>
      <w:r w:rsidR="00920096">
        <w:t xml:space="preserve"> </w:t>
      </w:r>
      <w:r>
        <w:t>()</w:t>
      </w:r>
      <w:r>
        <w:tab/>
      </w:r>
      <w:r>
        <w:tab/>
        <w:t>: display train accordingly by identity number</w:t>
      </w:r>
    </w:p>
    <w:p w14:paraId="04E4DBA6" w14:textId="547C7E5A" w:rsidR="004D5CF9" w:rsidRPr="00ED1B25" w:rsidRDefault="004D5CF9" w:rsidP="004D5CF9">
      <w:pPr>
        <w:spacing w:line="360" w:lineRule="auto"/>
        <w:ind w:firstLine="709"/>
        <w:jc w:val="both"/>
      </w:pPr>
      <w:r>
        <w:t>display</w:t>
      </w:r>
      <w:r w:rsidR="00920096">
        <w:t xml:space="preserve"> </w:t>
      </w:r>
      <w:r>
        <w:t>()</w:t>
      </w:r>
      <w:r>
        <w:tab/>
        <w:t>: display available seats</w:t>
      </w:r>
    </w:p>
    <w:p w14:paraId="0543993E" w14:textId="77777777" w:rsidR="005D7109" w:rsidRDefault="005D7109">
      <w:pPr>
        <w:suppressAutoHyphens w:val="0"/>
        <w:rPr>
          <w:b/>
          <w:bCs/>
          <w:sz w:val="32"/>
        </w:rPr>
      </w:pPr>
      <w:r>
        <w:rPr>
          <w:b/>
          <w:bCs/>
        </w:rPr>
        <w:br w:type="page"/>
      </w:r>
    </w:p>
    <w:p w14:paraId="1C39A60E" w14:textId="63DD883D" w:rsidR="005D7109" w:rsidRDefault="005D7109" w:rsidP="005D7109">
      <w:pPr>
        <w:pStyle w:val="Heading1"/>
        <w:numPr>
          <w:ilvl w:val="0"/>
          <w:numId w:val="44"/>
        </w:numPr>
        <w:ind w:left="709"/>
        <w:jc w:val="left"/>
        <w:rPr>
          <w:b/>
          <w:bCs/>
        </w:rPr>
      </w:pPr>
      <w:r>
        <w:rPr>
          <w:b/>
          <w:bCs/>
        </w:rPr>
        <w:lastRenderedPageBreak/>
        <w:t>Implementation Details</w:t>
      </w:r>
    </w:p>
    <w:p w14:paraId="44C08971" w14:textId="77777777" w:rsidR="001203C6" w:rsidRPr="001203C6" w:rsidRDefault="001203C6" w:rsidP="001203C6"/>
    <w:p w14:paraId="6C649198" w14:textId="77777777" w:rsidR="001E03F9" w:rsidRDefault="001E03F9" w:rsidP="001E03F9">
      <w:pPr>
        <w:suppressAutoHyphens w:val="0"/>
        <w:rPr>
          <w:b/>
          <w:bCs/>
        </w:rPr>
      </w:pPr>
    </w:p>
    <w:p w14:paraId="1784F576" w14:textId="30B54381" w:rsidR="00981006" w:rsidRPr="00981006" w:rsidRDefault="00981006" w:rsidP="00981006">
      <w:pPr>
        <w:suppressAutoHyphens w:val="0"/>
        <w:spacing w:line="360" w:lineRule="auto"/>
        <w:contextualSpacing/>
        <w:jc w:val="both"/>
        <w:rPr>
          <w:b/>
          <w:bCs/>
        </w:rPr>
      </w:pPr>
      <w:r>
        <w:rPr>
          <w:b/>
          <w:bCs/>
        </w:rPr>
        <w:t>Using Linked-List to Display and Book Seat</w:t>
      </w:r>
    </w:p>
    <w:p w14:paraId="64F4A19E" w14:textId="34EB761F" w:rsidR="00981006" w:rsidRDefault="00981006" w:rsidP="00981006">
      <w:pPr>
        <w:suppressAutoHyphens w:val="0"/>
        <w:spacing w:line="360" w:lineRule="auto"/>
        <w:contextualSpacing/>
        <w:jc w:val="both"/>
      </w:pPr>
      <w:r>
        <w:t xml:space="preserve">The reason being user need constant-time insertions/deletions from the list. User want to be able to book ticket in the middle of the list (such as a priority queue). </w:t>
      </w:r>
    </w:p>
    <w:p w14:paraId="17E92582" w14:textId="77777777" w:rsidR="00981006" w:rsidRDefault="00981006" w:rsidP="00981006">
      <w:pPr>
        <w:suppressAutoHyphens w:val="0"/>
        <w:spacing w:line="360" w:lineRule="auto"/>
        <w:contextualSpacing/>
        <w:jc w:val="both"/>
      </w:pPr>
      <w:r>
        <w:t xml:space="preserve">If we implement array-based in our system, we have to manually declare the size of the array every single time we add or decrease the number of seats. If we declared a large size of array, the unused storage will be wasted. </w:t>
      </w:r>
    </w:p>
    <w:p w14:paraId="6650B069" w14:textId="77777777" w:rsidR="00981006" w:rsidRDefault="00981006" w:rsidP="00981006">
      <w:pPr>
        <w:suppressAutoHyphens w:val="0"/>
        <w:spacing w:line="360" w:lineRule="auto"/>
        <w:jc w:val="both"/>
      </w:pPr>
    </w:p>
    <w:p w14:paraId="6BAC12D1" w14:textId="481F4277" w:rsidR="00981006" w:rsidRDefault="00981006" w:rsidP="00981006">
      <w:pPr>
        <w:suppressAutoHyphens w:val="0"/>
        <w:spacing w:line="360" w:lineRule="auto"/>
        <w:jc w:val="both"/>
        <w:rPr>
          <w:b/>
          <w:bCs/>
        </w:rPr>
      </w:pPr>
      <w:r>
        <w:rPr>
          <w:b/>
          <w:bCs/>
        </w:rPr>
        <w:t>Using Binary Search Tree to Search Customer Record</w:t>
      </w:r>
    </w:p>
    <w:p w14:paraId="0F03B804" w14:textId="72459E17" w:rsidR="00981006" w:rsidRDefault="00981006" w:rsidP="00981006">
      <w:pPr>
        <w:suppressAutoHyphens w:val="0"/>
        <w:spacing w:line="360" w:lineRule="auto"/>
        <w:jc w:val="both"/>
      </w:pPr>
      <w:r>
        <w:t xml:space="preserve">The answer is that trees can be traversed in their natural order very efficiently. If you need to visit every element of a dictionary in alphabetical order, a tree can support this directly, where a hash table cannot. </w:t>
      </w:r>
    </w:p>
    <w:p w14:paraId="1CB726A8" w14:textId="77777777" w:rsidR="00981006" w:rsidRDefault="00981006" w:rsidP="00981006">
      <w:pPr>
        <w:suppressAutoHyphens w:val="0"/>
        <w:spacing w:line="360" w:lineRule="auto"/>
        <w:jc w:val="both"/>
        <w:rPr>
          <w:lang w:val="en-MY"/>
        </w:rPr>
      </w:pPr>
      <w:r>
        <w:rPr>
          <w:lang w:val="en-MY"/>
        </w:rPr>
        <w:t>Binary search trees are collections that can efficiently maintain a dynamically changing dataset in sorted order, for some "sortable" type.*</w:t>
      </w:r>
    </w:p>
    <w:p w14:paraId="33C9C53A" w14:textId="73CECC31" w:rsidR="00981006" w:rsidRDefault="00981006" w:rsidP="00981006">
      <w:pPr>
        <w:suppressAutoHyphens w:val="0"/>
        <w:spacing w:line="360" w:lineRule="auto"/>
        <w:jc w:val="both"/>
        <w:rPr>
          <w:lang w:val="en-MY"/>
        </w:rPr>
      </w:pPr>
      <w:r>
        <w:rPr>
          <w:lang w:val="en-MY"/>
        </w:rPr>
        <w:t>Having a sorted array is useful for many tasks because it enables binary search to be used, to efficiently locate elements. The problem with a sorted array is that elements can't be inserted and removed efficiently.</w:t>
      </w:r>
    </w:p>
    <w:p w14:paraId="3EE8907D" w14:textId="5F7C6D1C" w:rsidR="00981006" w:rsidRDefault="00981006" w:rsidP="00981006">
      <w:pPr>
        <w:suppressAutoHyphens w:val="0"/>
        <w:spacing w:line="360" w:lineRule="auto"/>
        <w:jc w:val="both"/>
        <w:rPr>
          <w:lang w:val="en-MY"/>
        </w:rPr>
      </w:pPr>
      <w:r>
        <w:rPr>
          <w:lang w:val="en-MY"/>
        </w:rPr>
        <w:t>The binary search tree is a different way of structuring data so that it can still be binary searched (or a very similar procedure can be used), but it's easier to add and remove elements. Instead of just storing the elements contiguously from least to greatest, the data is maintained in many separate chunks, making adding an element a matter of adding a new chunk of memory and linking it to existing chunks.</w:t>
      </w:r>
    </w:p>
    <w:p w14:paraId="2E3A470B" w14:textId="4372A802" w:rsidR="00981006" w:rsidRDefault="00981006" w:rsidP="00981006">
      <w:pPr>
        <w:suppressAutoHyphens w:val="0"/>
        <w:spacing w:line="360" w:lineRule="auto"/>
        <w:jc w:val="both"/>
        <w:rPr>
          <w:lang w:val="en-MY"/>
        </w:rPr>
      </w:pPr>
      <w:r>
        <w:rPr>
          <w:lang w:val="en-MY"/>
        </w:rPr>
        <w:t>Binary search trees support everything you can get from a sorted array: efficient search, in-order forward/backwards traversal from any given element, predecessor /successor element search, and max /min queries, with the added benefit of efficient inserts and deletes. With a self-balancing binary search tree (BST), all of the above run in logarithmic time.</w:t>
      </w:r>
    </w:p>
    <w:p w14:paraId="0CC4302A" w14:textId="77777777" w:rsidR="00981006" w:rsidRDefault="00981006" w:rsidP="00981006">
      <w:pPr>
        <w:suppressAutoHyphens w:val="0"/>
        <w:spacing w:line="360" w:lineRule="auto"/>
        <w:jc w:val="both"/>
      </w:pPr>
      <w:r>
        <w:t>Firstly, we open the file .Next, fill and insert the binary tree and close the file. When a customer enters a key word for this instance their name, it will display the records of the customer.</w:t>
      </w:r>
    </w:p>
    <w:p w14:paraId="5D787374" w14:textId="20A43097" w:rsidR="00981006" w:rsidRDefault="00981006" w:rsidP="00981006">
      <w:pPr>
        <w:suppressAutoHyphens w:val="0"/>
        <w:spacing w:line="360" w:lineRule="auto"/>
        <w:jc w:val="both"/>
      </w:pPr>
    </w:p>
    <w:p w14:paraId="55E8DEDB" w14:textId="77777777" w:rsidR="00981006" w:rsidRDefault="00981006" w:rsidP="00981006">
      <w:pPr>
        <w:suppressAutoHyphens w:val="0"/>
        <w:spacing w:line="360" w:lineRule="auto"/>
        <w:jc w:val="both"/>
      </w:pPr>
    </w:p>
    <w:p w14:paraId="10BC5999" w14:textId="61BA54C5" w:rsidR="00981006" w:rsidRDefault="00981006" w:rsidP="00981006">
      <w:pPr>
        <w:suppressAutoHyphens w:val="0"/>
        <w:spacing w:line="360" w:lineRule="auto"/>
        <w:jc w:val="both"/>
        <w:rPr>
          <w:b/>
          <w:bCs/>
        </w:rPr>
      </w:pPr>
      <w:r>
        <w:rPr>
          <w:b/>
          <w:bCs/>
        </w:rPr>
        <w:lastRenderedPageBreak/>
        <w:t>Using File Handling to add, delete and modify customers’ ticket.</w:t>
      </w:r>
    </w:p>
    <w:p w14:paraId="24C6020C" w14:textId="77777777" w:rsidR="00981006" w:rsidRDefault="00981006" w:rsidP="00981006">
      <w:pPr>
        <w:suppressAutoHyphens w:val="0"/>
        <w:spacing w:line="360" w:lineRule="auto"/>
        <w:jc w:val="both"/>
      </w:pPr>
      <w:r>
        <w:t xml:space="preserve">When customer input their details, a file is created individually and written into it. The file name is saved as their identity card (IC) number. To modify customer’s ticket, they would have to input their IC. Their file is removed and new file is created with the new records written in it. To delete their ticket, they would insert IC and the file will be removed. </w:t>
      </w:r>
    </w:p>
    <w:p w14:paraId="45B2CF9A" w14:textId="77D3237B" w:rsidR="000C318B" w:rsidRDefault="000C318B" w:rsidP="001E03F9">
      <w:pPr>
        <w:suppressAutoHyphens w:val="0"/>
        <w:rPr>
          <w:b/>
          <w:bCs/>
        </w:rPr>
      </w:pPr>
    </w:p>
    <w:p w14:paraId="392E5118" w14:textId="7A36A893" w:rsidR="000C318B" w:rsidRPr="001E03F9" w:rsidRDefault="00981006" w:rsidP="001E03F9">
      <w:pPr>
        <w:suppressAutoHyphens w:val="0"/>
        <w:rPr>
          <w:b/>
          <w:bCs/>
        </w:rPr>
      </w:pPr>
      <w:r>
        <w:rPr>
          <w:b/>
          <w:bCs/>
        </w:rPr>
        <w:br w:type="page"/>
      </w:r>
    </w:p>
    <w:p w14:paraId="75C7AA7C" w14:textId="77777777" w:rsidR="008E101F" w:rsidRDefault="005D7109" w:rsidP="008E101F">
      <w:pPr>
        <w:pStyle w:val="Heading1"/>
        <w:numPr>
          <w:ilvl w:val="0"/>
          <w:numId w:val="44"/>
        </w:numPr>
        <w:spacing w:line="480" w:lineRule="auto"/>
        <w:ind w:left="709"/>
        <w:jc w:val="left"/>
        <w:rPr>
          <w:b/>
          <w:bCs/>
        </w:rPr>
      </w:pPr>
      <w:r>
        <w:rPr>
          <w:b/>
          <w:bCs/>
        </w:rPr>
        <w:lastRenderedPageBreak/>
        <w:t>Program Screenshots</w:t>
      </w:r>
    </w:p>
    <w:p w14:paraId="49A2CDB7" w14:textId="77777777" w:rsidR="008E101F" w:rsidRDefault="008E101F" w:rsidP="008E101F">
      <w:pPr>
        <w:spacing w:line="480" w:lineRule="auto"/>
      </w:pPr>
      <w:r>
        <w:rPr>
          <w:noProof/>
        </w:rPr>
        <w:drawing>
          <wp:inline distT="0" distB="0" distL="0" distR="0" wp14:anchorId="18D7FE28" wp14:editId="53FE4F75">
            <wp:extent cx="6209665" cy="3247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9665" cy="3247390"/>
                    </a:xfrm>
                    <a:prstGeom prst="rect">
                      <a:avLst/>
                    </a:prstGeom>
                  </pic:spPr>
                </pic:pic>
              </a:graphicData>
            </a:graphic>
          </wp:inline>
        </w:drawing>
      </w:r>
    </w:p>
    <w:p w14:paraId="6886DBBE" w14:textId="77777777" w:rsidR="008E101F" w:rsidRDefault="008E101F" w:rsidP="008E101F">
      <w:pPr>
        <w:spacing w:line="480" w:lineRule="auto"/>
      </w:pPr>
    </w:p>
    <w:p w14:paraId="48EE0E50" w14:textId="3F362964" w:rsidR="008E101F" w:rsidRDefault="008E101F" w:rsidP="008E101F">
      <w:pPr>
        <w:spacing w:line="480" w:lineRule="auto"/>
      </w:pPr>
      <w:r>
        <w:rPr>
          <w:noProof/>
        </w:rPr>
        <w:drawing>
          <wp:inline distT="0" distB="0" distL="0" distR="0" wp14:anchorId="4E0F7B62" wp14:editId="5B8A1AE8">
            <wp:extent cx="6209665" cy="32473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9665" cy="3247390"/>
                    </a:xfrm>
                    <a:prstGeom prst="rect">
                      <a:avLst/>
                    </a:prstGeom>
                  </pic:spPr>
                </pic:pic>
              </a:graphicData>
            </a:graphic>
          </wp:inline>
        </w:drawing>
      </w:r>
      <w:r w:rsidR="005D7109" w:rsidRPr="008E101F">
        <w:br w:type="page"/>
      </w:r>
    </w:p>
    <w:p w14:paraId="397E1525" w14:textId="77777777" w:rsidR="008E101F" w:rsidRDefault="008E101F" w:rsidP="008E101F">
      <w:pPr>
        <w:suppressAutoHyphens w:val="0"/>
        <w:spacing w:line="480" w:lineRule="auto"/>
      </w:pPr>
      <w:r>
        <w:rPr>
          <w:noProof/>
        </w:rPr>
        <w:lastRenderedPageBreak/>
        <w:drawing>
          <wp:inline distT="0" distB="0" distL="0" distR="0" wp14:anchorId="795BCFF5" wp14:editId="0CA3CC1E">
            <wp:extent cx="6209665" cy="32473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9665" cy="3247390"/>
                    </a:xfrm>
                    <a:prstGeom prst="rect">
                      <a:avLst/>
                    </a:prstGeom>
                  </pic:spPr>
                </pic:pic>
              </a:graphicData>
            </a:graphic>
          </wp:inline>
        </w:drawing>
      </w:r>
    </w:p>
    <w:p w14:paraId="0EDF59DE" w14:textId="77777777" w:rsidR="008E101F" w:rsidRDefault="008E101F" w:rsidP="008E101F">
      <w:pPr>
        <w:suppressAutoHyphens w:val="0"/>
        <w:spacing w:line="480" w:lineRule="auto"/>
      </w:pPr>
    </w:p>
    <w:p w14:paraId="1BDEC8F5" w14:textId="34FDFCFE" w:rsidR="008E101F" w:rsidRDefault="008E101F" w:rsidP="008E101F">
      <w:pPr>
        <w:suppressAutoHyphens w:val="0"/>
        <w:spacing w:line="480" w:lineRule="auto"/>
      </w:pPr>
      <w:r>
        <w:rPr>
          <w:noProof/>
        </w:rPr>
        <w:drawing>
          <wp:inline distT="0" distB="0" distL="0" distR="0" wp14:anchorId="1BF189BA" wp14:editId="37596237">
            <wp:extent cx="6209665" cy="32473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9665" cy="3247390"/>
                    </a:xfrm>
                    <a:prstGeom prst="rect">
                      <a:avLst/>
                    </a:prstGeom>
                  </pic:spPr>
                </pic:pic>
              </a:graphicData>
            </a:graphic>
          </wp:inline>
        </w:drawing>
      </w:r>
    </w:p>
    <w:p w14:paraId="26239C76" w14:textId="71F769CE" w:rsidR="005D7109" w:rsidRDefault="005D7109" w:rsidP="008E101F">
      <w:pPr>
        <w:spacing w:line="480" w:lineRule="auto"/>
      </w:pPr>
    </w:p>
    <w:p w14:paraId="3BA307EF" w14:textId="78743EA7" w:rsidR="008E101F" w:rsidRDefault="008E101F" w:rsidP="008E101F">
      <w:pPr>
        <w:spacing w:line="480" w:lineRule="auto"/>
      </w:pPr>
    </w:p>
    <w:p w14:paraId="1E947CEA" w14:textId="4188D461" w:rsidR="008E101F" w:rsidRDefault="008E101F" w:rsidP="008E101F">
      <w:pPr>
        <w:spacing w:line="480" w:lineRule="auto"/>
      </w:pPr>
    </w:p>
    <w:p w14:paraId="39486FFF" w14:textId="26C2FA62" w:rsidR="008E101F" w:rsidRDefault="0012179E" w:rsidP="0012179E">
      <w:pPr>
        <w:spacing w:line="480" w:lineRule="auto"/>
        <w:jc w:val="center"/>
      </w:pPr>
      <w:r>
        <w:rPr>
          <w:noProof/>
        </w:rPr>
        <w:lastRenderedPageBreak/>
        <w:drawing>
          <wp:inline distT="0" distB="0" distL="0" distR="0" wp14:anchorId="536CD484" wp14:editId="2AB1A634">
            <wp:extent cx="6209665" cy="32473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9665" cy="3247390"/>
                    </a:xfrm>
                    <a:prstGeom prst="rect">
                      <a:avLst/>
                    </a:prstGeom>
                  </pic:spPr>
                </pic:pic>
              </a:graphicData>
            </a:graphic>
          </wp:inline>
        </w:drawing>
      </w:r>
    </w:p>
    <w:p w14:paraId="210C487C" w14:textId="6F459071" w:rsidR="0012179E" w:rsidRDefault="0012179E" w:rsidP="0012179E">
      <w:pPr>
        <w:spacing w:line="480" w:lineRule="auto"/>
        <w:jc w:val="center"/>
      </w:pPr>
    </w:p>
    <w:p w14:paraId="5AC31F42" w14:textId="09C4CD50" w:rsidR="0012179E" w:rsidRDefault="0012179E" w:rsidP="0012179E">
      <w:pPr>
        <w:spacing w:line="480" w:lineRule="auto"/>
        <w:jc w:val="center"/>
      </w:pPr>
      <w:r>
        <w:rPr>
          <w:noProof/>
        </w:rPr>
        <w:drawing>
          <wp:inline distT="0" distB="0" distL="0" distR="0" wp14:anchorId="3F5C9545" wp14:editId="57844E83">
            <wp:extent cx="6209665" cy="3247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9665" cy="3247390"/>
                    </a:xfrm>
                    <a:prstGeom prst="rect">
                      <a:avLst/>
                    </a:prstGeom>
                  </pic:spPr>
                </pic:pic>
              </a:graphicData>
            </a:graphic>
          </wp:inline>
        </w:drawing>
      </w:r>
    </w:p>
    <w:p w14:paraId="5E0521BF" w14:textId="2B2A3FFD" w:rsidR="0012179E" w:rsidRDefault="0012179E" w:rsidP="0012179E">
      <w:pPr>
        <w:spacing w:line="480" w:lineRule="auto"/>
        <w:jc w:val="center"/>
      </w:pPr>
    </w:p>
    <w:p w14:paraId="0EE5937F" w14:textId="185826A9" w:rsidR="0012179E" w:rsidRDefault="0012179E" w:rsidP="0012179E">
      <w:pPr>
        <w:spacing w:line="480" w:lineRule="auto"/>
        <w:jc w:val="center"/>
      </w:pPr>
    </w:p>
    <w:p w14:paraId="08CFEBBA" w14:textId="2B92F93E" w:rsidR="0012179E" w:rsidRDefault="0012179E" w:rsidP="0012179E">
      <w:pPr>
        <w:spacing w:line="480" w:lineRule="auto"/>
        <w:jc w:val="center"/>
      </w:pPr>
    </w:p>
    <w:p w14:paraId="269BF429" w14:textId="77777777" w:rsidR="0012179E" w:rsidRDefault="0012179E" w:rsidP="0012179E">
      <w:pPr>
        <w:spacing w:line="480" w:lineRule="auto"/>
        <w:jc w:val="center"/>
      </w:pPr>
      <w:r>
        <w:rPr>
          <w:noProof/>
        </w:rPr>
        <w:lastRenderedPageBreak/>
        <w:drawing>
          <wp:inline distT="0" distB="0" distL="0" distR="0" wp14:anchorId="6BFC718A" wp14:editId="23ACFCCC">
            <wp:extent cx="6209665" cy="32473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9665" cy="3247390"/>
                    </a:xfrm>
                    <a:prstGeom prst="rect">
                      <a:avLst/>
                    </a:prstGeom>
                  </pic:spPr>
                </pic:pic>
              </a:graphicData>
            </a:graphic>
          </wp:inline>
        </w:drawing>
      </w:r>
    </w:p>
    <w:p w14:paraId="421AB481" w14:textId="158B933B" w:rsidR="0012179E" w:rsidRDefault="0012179E" w:rsidP="0012179E">
      <w:pPr>
        <w:spacing w:line="480" w:lineRule="auto"/>
        <w:jc w:val="center"/>
      </w:pPr>
      <w:r>
        <w:tab/>
      </w:r>
    </w:p>
    <w:p w14:paraId="40707B9E" w14:textId="127232FC" w:rsidR="0012179E" w:rsidRDefault="0012179E" w:rsidP="0012179E">
      <w:pPr>
        <w:spacing w:line="480" w:lineRule="auto"/>
        <w:jc w:val="center"/>
      </w:pPr>
      <w:r>
        <w:rPr>
          <w:noProof/>
        </w:rPr>
        <w:drawing>
          <wp:inline distT="0" distB="0" distL="0" distR="0" wp14:anchorId="29753C7A" wp14:editId="34B7A710">
            <wp:extent cx="6209665" cy="32473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9665" cy="3247390"/>
                    </a:xfrm>
                    <a:prstGeom prst="rect">
                      <a:avLst/>
                    </a:prstGeom>
                  </pic:spPr>
                </pic:pic>
              </a:graphicData>
            </a:graphic>
          </wp:inline>
        </w:drawing>
      </w:r>
    </w:p>
    <w:p w14:paraId="44C94E63" w14:textId="77777777" w:rsidR="0012179E" w:rsidRPr="008E101F" w:rsidRDefault="0012179E" w:rsidP="0012179E">
      <w:pPr>
        <w:spacing w:line="480" w:lineRule="auto"/>
        <w:jc w:val="center"/>
      </w:pPr>
    </w:p>
    <w:p w14:paraId="46151F95" w14:textId="47F28570" w:rsidR="00377F58" w:rsidRDefault="00377F58" w:rsidP="005D7109">
      <w:pPr>
        <w:suppressAutoHyphens w:val="0"/>
      </w:pPr>
    </w:p>
    <w:p w14:paraId="3DF5EA89" w14:textId="1E33633C" w:rsidR="0012179E" w:rsidRDefault="0012179E" w:rsidP="005D7109">
      <w:pPr>
        <w:suppressAutoHyphens w:val="0"/>
      </w:pPr>
    </w:p>
    <w:p w14:paraId="3472C9FE" w14:textId="32BBDCE8" w:rsidR="0012179E" w:rsidRDefault="0012179E" w:rsidP="005D7109">
      <w:pPr>
        <w:suppressAutoHyphens w:val="0"/>
      </w:pPr>
    </w:p>
    <w:p w14:paraId="6C167CA1" w14:textId="35B83037" w:rsidR="0012179E" w:rsidRDefault="0012179E" w:rsidP="005D7109">
      <w:pPr>
        <w:suppressAutoHyphens w:val="0"/>
      </w:pPr>
    </w:p>
    <w:p w14:paraId="761E6E0B" w14:textId="3B51F7A5" w:rsidR="0012179E" w:rsidRDefault="0012179E" w:rsidP="0012179E">
      <w:pPr>
        <w:suppressAutoHyphens w:val="0"/>
        <w:spacing w:line="480" w:lineRule="auto"/>
        <w:jc w:val="center"/>
      </w:pPr>
      <w:r>
        <w:rPr>
          <w:noProof/>
        </w:rPr>
        <w:lastRenderedPageBreak/>
        <w:drawing>
          <wp:inline distT="0" distB="0" distL="0" distR="0" wp14:anchorId="4EF083E3" wp14:editId="4B6DCAB2">
            <wp:extent cx="6209665" cy="32473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9665" cy="3247390"/>
                    </a:xfrm>
                    <a:prstGeom prst="rect">
                      <a:avLst/>
                    </a:prstGeom>
                  </pic:spPr>
                </pic:pic>
              </a:graphicData>
            </a:graphic>
          </wp:inline>
        </w:drawing>
      </w:r>
    </w:p>
    <w:p w14:paraId="529658F8" w14:textId="09326209" w:rsidR="0012179E" w:rsidRDefault="0012179E" w:rsidP="0012179E">
      <w:pPr>
        <w:suppressAutoHyphens w:val="0"/>
        <w:spacing w:line="480" w:lineRule="auto"/>
        <w:jc w:val="center"/>
      </w:pPr>
    </w:p>
    <w:p w14:paraId="6CE7B953" w14:textId="77777777" w:rsidR="0012179E" w:rsidRDefault="0012179E" w:rsidP="0012179E">
      <w:pPr>
        <w:suppressAutoHyphens w:val="0"/>
        <w:spacing w:line="480" w:lineRule="auto"/>
        <w:jc w:val="center"/>
      </w:pPr>
    </w:p>
    <w:p w14:paraId="47B11575" w14:textId="3B885061" w:rsidR="0012179E" w:rsidRDefault="0012179E" w:rsidP="0012179E">
      <w:pPr>
        <w:suppressAutoHyphens w:val="0"/>
        <w:spacing w:line="480" w:lineRule="auto"/>
        <w:jc w:val="center"/>
      </w:pPr>
      <w:r>
        <w:rPr>
          <w:noProof/>
        </w:rPr>
        <w:drawing>
          <wp:inline distT="0" distB="0" distL="0" distR="0" wp14:anchorId="778067FC" wp14:editId="3011F0DC">
            <wp:extent cx="6209665" cy="32473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9665" cy="3247390"/>
                    </a:xfrm>
                    <a:prstGeom prst="rect">
                      <a:avLst/>
                    </a:prstGeom>
                  </pic:spPr>
                </pic:pic>
              </a:graphicData>
            </a:graphic>
          </wp:inline>
        </w:drawing>
      </w:r>
    </w:p>
    <w:p w14:paraId="54C229A5" w14:textId="77777777" w:rsidR="0012179E" w:rsidRPr="007929C3" w:rsidRDefault="0012179E" w:rsidP="0012179E">
      <w:pPr>
        <w:suppressAutoHyphens w:val="0"/>
        <w:spacing w:line="480" w:lineRule="auto"/>
        <w:jc w:val="center"/>
      </w:pPr>
    </w:p>
    <w:sectPr w:rsidR="0012179E" w:rsidRPr="007929C3" w:rsidSect="005D7109">
      <w:headerReference w:type="default" r:id="rId19"/>
      <w:footerReference w:type="default" r:id="rId20"/>
      <w:footnotePr>
        <w:pos w:val="beneathText"/>
      </w:footnotePr>
      <w:pgSz w:w="12240" w:h="15840"/>
      <w:pgMar w:top="1134" w:right="1185" w:bottom="1134" w:left="1276"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A4F83" w14:textId="77777777" w:rsidR="00943196" w:rsidRDefault="00943196" w:rsidP="0005455A">
      <w:r>
        <w:separator/>
      </w:r>
    </w:p>
  </w:endnote>
  <w:endnote w:type="continuationSeparator" w:id="0">
    <w:p w14:paraId="279962E0" w14:textId="77777777" w:rsidR="00943196" w:rsidRDefault="00943196" w:rsidP="0005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F">
    <w:charset w:val="00"/>
    <w:family w:val="auto"/>
    <w:pitch w:val="variable"/>
  </w:font>
  <w:font w:name="Liberation Serif">
    <w:altName w:val="Times New Roman"/>
    <w:charset w:val="00"/>
    <w:family w:val="roman"/>
    <w:pitch w:val="variable"/>
  </w:font>
  <w:font w:name="新宋体">
    <w:altName w:val="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87E2" w14:textId="77777777" w:rsidR="001B0060" w:rsidRDefault="00DF5C89" w:rsidP="002B2895">
    <w:pPr>
      <w:pStyle w:val="Footer"/>
      <w:tabs>
        <w:tab w:val="right" w:pos="9781"/>
      </w:tabs>
      <w:ind w:left="-142"/>
    </w:pPr>
    <w:r>
      <w:rPr>
        <w:sz w:val="20"/>
        <w:szCs w:val="20"/>
      </w:rPr>
      <w:tab/>
    </w: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40EAB" w14:textId="77777777" w:rsidR="00943196" w:rsidRDefault="00943196" w:rsidP="0005455A">
      <w:r>
        <w:separator/>
      </w:r>
    </w:p>
  </w:footnote>
  <w:footnote w:type="continuationSeparator" w:id="0">
    <w:p w14:paraId="6202B2C7" w14:textId="77777777" w:rsidR="00943196" w:rsidRDefault="00943196" w:rsidP="00054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D1B4F" w14:textId="77777777" w:rsidR="00377F58" w:rsidRDefault="00377F58" w:rsidP="00D8302F">
    <w:pPr>
      <w:pStyle w:val="Header"/>
      <w:tabs>
        <w:tab w:val="clear" w:pos="4320"/>
        <w:tab w:val="clear" w:pos="8640"/>
      </w:tabs>
      <w:ind w:firstLine="720"/>
      <w:jc w:val="right"/>
      <w:rPr>
        <w:sz w:val="20"/>
        <w:szCs w:val="20"/>
      </w:rPr>
    </w:pPr>
  </w:p>
  <w:p w14:paraId="59BD7C77" w14:textId="77777777" w:rsidR="00377F58" w:rsidRDefault="00377F58" w:rsidP="00D8302F">
    <w:pPr>
      <w:pStyle w:val="Header"/>
      <w:tabs>
        <w:tab w:val="clear" w:pos="4320"/>
        <w:tab w:val="clear" w:pos="8640"/>
      </w:tabs>
      <w:ind w:firstLine="720"/>
      <w:jc w:val="right"/>
      <w:rPr>
        <w:sz w:val="20"/>
        <w:szCs w:val="20"/>
      </w:rPr>
    </w:pPr>
  </w:p>
  <w:p w14:paraId="555CC81B" w14:textId="5485B367" w:rsidR="0005455A" w:rsidRDefault="00377F58" w:rsidP="00377F58">
    <w:pPr>
      <w:pStyle w:val="Header"/>
      <w:tabs>
        <w:tab w:val="clear" w:pos="4320"/>
        <w:tab w:val="clear" w:pos="8640"/>
        <w:tab w:val="left" w:pos="8364"/>
      </w:tabs>
      <w:rPr>
        <w:sz w:val="16"/>
        <w:szCs w:val="16"/>
      </w:rPr>
    </w:pPr>
    <w:r w:rsidRPr="00377F58">
      <w:rPr>
        <w:sz w:val="16"/>
        <w:szCs w:val="16"/>
      </w:rPr>
      <w:t xml:space="preserve">TDS2111 Data Structures and Algorithms       </w:t>
    </w:r>
    <w:r w:rsidRPr="00377F58">
      <w:rPr>
        <w:sz w:val="16"/>
        <w:szCs w:val="16"/>
      </w:rPr>
      <w:tab/>
      <w:t>Trimester 1, 20</w:t>
    </w:r>
    <w:r w:rsidR="00446599">
      <w:rPr>
        <w:sz w:val="16"/>
        <w:szCs w:val="16"/>
      </w:rPr>
      <w:t>19</w:t>
    </w:r>
    <w:r w:rsidRPr="00377F58">
      <w:rPr>
        <w:sz w:val="16"/>
        <w:szCs w:val="16"/>
      </w:rPr>
      <w:t>/</w:t>
    </w:r>
    <w:r w:rsidR="00446599">
      <w:rPr>
        <w:sz w:val="16"/>
        <w:szCs w:val="16"/>
      </w:rPr>
      <w:t>20</w:t>
    </w:r>
  </w:p>
  <w:p w14:paraId="63759CB5" w14:textId="77777777" w:rsidR="002B2895" w:rsidRDefault="002B2895" w:rsidP="00377F58">
    <w:pPr>
      <w:pStyle w:val="Header"/>
      <w:tabs>
        <w:tab w:val="clear" w:pos="4320"/>
        <w:tab w:val="clear" w:pos="8640"/>
        <w:tab w:val="left" w:pos="8364"/>
      </w:tabs>
      <w:rPr>
        <w:sz w:val="16"/>
        <w:szCs w:val="16"/>
      </w:rPr>
    </w:pPr>
  </w:p>
  <w:p w14:paraId="3209B0FC" w14:textId="77777777" w:rsidR="002B2895" w:rsidRPr="00377F58" w:rsidRDefault="002B2895" w:rsidP="00377F58">
    <w:pPr>
      <w:pStyle w:val="Header"/>
      <w:tabs>
        <w:tab w:val="clear" w:pos="4320"/>
        <w:tab w:val="clear" w:pos="8640"/>
        <w:tab w:val="left" w:pos="8364"/>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singleLevel"/>
    <w:tmpl w:val="00000002"/>
    <w:name w:val="WW8Num4"/>
    <w:lvl w:ilvl="0">
      <w:start w:val="1"/>
      <w:numFmt w:val="decimal"/>
      <w:lvlText w:val="%1."/>
      <w:lvlJc w:val="left"/>
      <w:pPr>
        <w:tabs>
          <w:tab w:val="num" w:pos="720"/>
        </w:tabs>
        <w:ind w:left="720" w:hanging="360"/>
      </w:pPr>
    </w:lvl>
  </w:abstractNum>
  <w:abstractNum w:abstractNumId="2" w15:restartNumberingAfterBreak="0">
    <w:nsid w:val="00000003"/>
    <w:multiLevelType w:val="multilevel"/>
    <w:tmpl w:val="00000003"/>
    <w:name w:val="WW8Num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7"/>
    <w:lvl w:ilvl="0">
      <w:start w:val="1"/>
      <w:numFmt w:val="decimal"/>
      <w:lvlText w:val="%1."/>
      <w:lvlJc w:val="left"/>
      <w:pPr>
        <w:tabs>
          <w:tab w:val="num" w:pos="840"/>
        </w:tabs>
        <w:ind w:left="840" w:hanging="4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0" w:firstLine="0"/>
      </w:pPr>
      <w:rPr>
        <w:rFonts w:ascii="Wingdings" w:hAnsi="Wingdings"/>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46836B5"/>
    <w:multiLevelType w:val="hybridMultilevel"/>
    <w:tmpl w:val="E8B8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261DFE"/>
    <w:multiLevelType w:val="hybridMultilevel"/>
    <w:tmpl w:val="4334712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068425C1"/>
    <w:multiLevelType w:val="hybridMultilevel"/>
    <w:tmpl w:val="D3D06DBC"/>
    <w:lvl w:ilvl="0" w:tplc="4C84C0D2">
      <w:start w:val="1"/>
      <w:numFmt w:val="bullet"/>
      <w:lvlText w:val="–"/>
      <w:lvlJc w:val="left"/>
      <w:pPr>
        <w:ind w:left="1494" w:hanging="360"/>
      </w:pPr>
      <w:rPr>
        <w:rFonts w:ascii="Times New Roman" w:eastAsia="Times New Roman" w:hAnsi="Times New Roman" w:cs="Times New Roman" w:hint="default"/>
      </w:rPr>
    </w:lvl>
    <w:lvl w:ilvl="1" w:tplc="44090003" w:tentative="1">
      <w:start w:val="1"/>
      <w:numFmt w:val="bullet"/>
      <w:lvlText w:val="o"/>
      <w:lvlJc w:val="left"/>
      <w:pPr>
        <w:ind w:left="2214" w:hanging="360"/>
      </w:pPr>
      <w:rPr>
        <w:rFonts w:ascii="Courier New" w:hAnsi="Courier New" w:cs="Courier New"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10" w15:restartNumberingAfterBreak="0">
    <w:nsid w:val="0823463E"/>
    <w:multiLevelType w:val="hybridMultilevel"/>
    <w:tmpl w:val="AC20E992"/>
    <w:lvl w:ilvl="0" w:tplc="04090011">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7309A5"/>
    <w:multiLevelType w:val="hybridMultilevel"/>
    <w:tmpl w:val="53705F64"/>
    <w:lvl w:ilvl="0" w:tplc="DD00F5AC">
      <w:start w:val="1"/>
      <w:numFmt w:val="bullet"/>
      <w:lvlText w:val="–"/>
      <w:lvlJc w:val="left"/>
      <w:pPr>
        <w:ind w:left="1494" w:hanging="360"/>
      </w:pPr>
      <w:rPr>
        <w:rFonts w:ascii="Times New Roman" w:eastAsia="Times New Roman" w:hAnsi="Times New Roman" w:cs="Times New Roman" w:hint="default"/>
      </w:rPr>
    </w:lvl>
    <w:lvl w:ilvl="1" w:tplc="44090003" w:tentative="1">
      <w:start w:val="1"/>
      <w:numFmt w:val="bullet"/>
      <w:lvlText w:val="o"/>
      <w:lvlJc w:val="left"/>
      <w:pPr>
        <w:ind w:left="2214" w:hanging="360"/>
      </w:pPr>
      <w:rPr>
        <w:rFonts w:ascii="Courier New" w:hAnsi="Courier New" w:cs="Courier New"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12" w15:restartNumberingAfterBreak="0">
    <w:nsid w:val="0C402908"/>
    <w:multiLevelType w:val="hybridMultilevel"/>
    <w:tmpl w:val="4B1C03BA"/>
    <w:lvl w:ilvl="0" w:tplc="D5466F10">
      <w:start w:val="1"/>
      <w:numFmt w:val="lowerRoman"/>
      <w:lvlText w:val="%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3" w15:restartNumberingAfterBreak="0">
    <w:nsid w:val="0DB512AB"/>
    <w:multiLevelType w:val="hybridMultilevel"/>
    <w:tmpl w:val="4B8A452A"/>
    <w:lvl w:ilvl="0" w:tplc="D5466F10">
      <w:start w:val="1"/>
      <w:numFmt w:val="lowerRoman"/>
      <w:lvlText w:val="%1."/>
      <w:lvlJc w:val="left"/>
      <w:pPr>
        <w:ind w:left="770" w:hanging="360"/>
      </w:pPr>
      <w:rPr>
        <w:rFonts w:hint="default"/>
      </w:rPr>
    </w:lvl>
    <w:lvl w:ilvl="1" w:tplc="44090019" w:tentative="1">
      <w:start w:val="1"/>
      <w:numFmt w:val="lowerLetter"/>
      <w:lvlText w:val="%2."/>
      <w:lvlJc w:val="left"/>
      <w:pPr>
        <w:ind w:left="1490" w:hanging="360"/>
      </w:pPr>
    </w:lvl>
    <w:lvl w:ilvl="2" w:tplc="4409001B" w:tentative="1">
      <w:start w:val="1"/>
      <w:numFmt w:val="lowerRoman"/>
      <w:lvlText w:val="%3."/>
      <w:lvlJc w:val="right"/>
      <w:pPr>
        <w:ind w:left="2210" w:hanging="180"/>
      </w:pPr>
    </w:lvl>
    <w:lvl w:ilvl="3" w:tplc="4409000F" w:tentative="1">
      <w:start w:val="1"/>
      <w:numFmt w:val="decimal"/>
      <w:lvlText w:val="%4."/>
      <w:lvlJc w:val="left"/>
      <w:pPr>
        <w:ind w:left="2930" w:hanging="360"/>
      </w:pPr>
    </w:lvl>
    <w:lvl w:ilvl="4" w:tplc="44090019" w:tentative="1">
      <w:start w:val="1"/>
      <w:numFmt w:val="lowerLetter"/>
      <w:lvlText w:val="%5."/>
      <w:lvlJc w:val="left"/>
      <w:pPr>
        <w:ind w:left="3650" w:hanging="360"/>
      </w:pPr>
    </w:lvl>
    <w:lvl w:ilvl="5" w:tplc="4409001B" w:tentative="1">
      <w:start w:val="1"/>
      <w:numFmt w:val="lowerRoman"/>
      <w:lvlText w:val="%6."/>
      <w:lvlJc w:val="right"/>
      <w:pPr>
        <w:ind w:left="4370" w:hanging="180"/>
      </w:pPr>
    </w:lvl>
    <w:lvl w:ilvl="6" w:tplc="4409000F" w:tentative="1">
      <w:start w:val="1"/>
      <w:numFmt w:val="decimal"/>
      <w:lvlText w:val="%7."/>
      <w:lvlJc w:val="left"/>
      <w:pPr>
        <w:ind w:left="5090" w:hanging="360"/>
      </w:pPr>
    </w:lvl>
    <w:lvl w:ilvl="7" w:tplc="44090019" w:tentative="1">
      <w:start w:val="1"/>
      <w:numFmt w:val="lowerLetter"/>
      <w:lvlText w:val="%8."/>
      <w:lvlJc w:val="left"/>
      <w:pPr>
        <w:ind w:left="5810" w:hanging="360"/>
      </w:pPr>
    </w:lvl>
    <w:lvl w:ilvl="8" w:tplc="4409001B" w:tentative="1">
      <w:start w:val="1"/>
      <w:numFmt w:val="lowerRoman"/>
      <w:lvlText w:val="%9."/>
      <w:lvlJc w:val="right"/>
      <w:pPr>
        <w:ind w:left="6530" w:hanging="180"/>
      </w:pPr>
    </w:lvl>
  </w:abstractNum>
  <w:abstractNum w:abstractNumId="14" w15:restartNumberingAfterBreak="0">
    <w:nsid w:val="14053A6C"/>
    <w:multiLevelType w:val="hybridMultilevel"/>
    <w:tmpl w:val="4C748232"/>
    <w:lvl w:ilvl="0" w:tplc="57B40E5C">
      <w:start w:val="1"/>
      <w:numFmt w:val="upperLetter"/>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7294543"/>
    <w:multiLevelType w:val="hybridMultilevel"/>
    <w:tmpl w:val="4B8A452A"/>
    <w:lvl w:ilvl="0" w:tplc="D5466F10">
      <w:start w:val="1"/>
      <w:numFmt w:val="lowerRoman"/>
      <w:lvlText w:val="%1."/>
      <w:lvlJc w:val="left"/>
      <w:pPr>
        <w:ind w:left="770" w:hanging="360"/>
      </w:pPr>
      <w:rPr>
        <w:rFonts w:hint="default"/>
      </w:rPr>
    </w:lvl>
    <w:lvl w:ilvl="1" w:tplc="44090019" w:tentative="1">
      <w:start w:val="1"/>
      <w:numFmt w:val="lowerLetter"/>
      <w:lvlText w:val="%2."/>
      <w:lvlJc w:val="left"/>
      <w:pPr>
        <w:ind w:left="1490" w:hanging="360"/>
      </w:pPr>
    </w:lvl>
    <w:lvl w:ilvl="2" w:tplc="4409001B" w:tentative="1">
      <w:start w:val="1"/>
      <w:numFmt w:val="lowerRoman"/>
      <w:lvlText w:val="%3."/>
      <w:lvlJc w:val="right"/>
      <w:pPr>
        <w:ind w:left="2210" w:hanging="180"/>
      </w:pPr>
    </w:lvl>
    <w:lvl w:ilvl="3" w:tplc="4409000F" w:tentative="1">
      <w:start w:val="1"/>
      <w:numFmt w:val="decimal"/>
      <w:lvlText w:val="%4."/>
      <w:lvlJc w:val="left"/>
      <w:pPr>
        <w:ind w:left="2930" w:hanging="360"/>
      </w:pPr>
    </w:lvl>
    <w:lvl w:ilvl="4" w:tplc="44090019" w:tentative="1">
      <w:start w:val="1"/>
      <w:numFmt w:val="lowerLetter"/>
      <w:lvlText w:val="%5."/>
      <w:lvlJc w:val="left"/>
      <w:pPr>
        <w:ind w:left="3650" w:hanging="360"/>
      </w:pPr>
    </w:lvl>
    <w:lvl w:ilvl="5" w:tplc="4409001B" w:tentative="1">
      <w:start w:val="1"/>
      <w:numFmt w:val="lowerRoman"/>
      <w:lvlText w:val="%6."/>
      <w:lvlJc w:val="right"/>
      <w:pPr>
        <w:ind w:left="4370" w:hanging="180"/>
      </w:pPr>
    </w:lvl>
    <w:lvl w:ilvl="6" w:tplc="4409000F" w:tentative="1">
      <w:start w:val="1"/>
      <w:numFmt w:val="decimal"/>
      <w:lvlText w:val="%7."/>
      <w:lvlJc w:val="left"/>
      <w:pPr>
        <w:ind w:left="5090" w:hanging="360"/>
      </w:pPr>
    </w:lvl>
    <w:lvl w:ilvl="7" w:tplc="44090019" w:tentative="1">
      <w:start w:val="1"/>
      <w:numFmt w:val="lowerLetter"/>
      <w:lvlText w:val="%8."/>
      <w:lvlJc w:val="left"/>
      <w:pPr>
        <w:ind w:left="5810" w:hanging="360"/>
      </w:pPr>
    </w:lvl>
    <w:lvl w:ilvl="8" w:tplc="4409001B" w:tentative="1">
      <w:start w:val="1"/>
      <w:numFmt w:val="lowerRoman"/>
      <w:lvlText w:val="%9."/>
      <w:lvlJc w:val="right"/>
      <w:pPr>
        <w:ind w:left="6530" w:hanging="180"/>
      </w:pPr>
    </w:lvl>
  </w:abstractNum>
  <w:abstractNum w:abstractNumId="16" w15:restartNumberingAfterBreak="0">
    <w:nsid w:val="187F6786"/>
    <w:multiLevelType w:val="hybridMultilevel"/>
    <w:tmpl w:val="8E3035C0"/>
    <w:lvl w:ilvl="0" w:tplc="0948576E">
      <w:start w:val="1"/>
      <w:numFmt w:val="bullet"/>
      <w:lvlText w:val="-"/>
      <w:lvlJc w:val="left"/>
      <w:pPr>
        <w:ind w:left="1494" w:hanging="360"/>
      </w:pPr>
      <w:rPr>
        <w:rFonts w:ascii="Times New Roman" w:eastAsia="Times New Roman" w:hAnsi="Times New Roman" w:cs="Times New Roman" w:hint="default"/>
      </w:rPr>
    </w:lvl>
    <w:lvl w:ilvl="1" w:tplc="44090003" w:tentative="1">
      <w:start w:val="1"/>
      <w:numFmt w:val="bullet"/>
      <w:lvlText w:val="o"/>
      <w:lvlJc w:val="left"/>
      <w:pPr>
        <w:ind w:left="2214" w:hanging="360"/>
      </w:pPr>
      <w:rPr>
        <w:rFonts w:ascii="Courier New" w:hAnsi="Courier New" w:cs="Courier New"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17" w15:restartNumberingAfterBreak="0">
    <w:nsid w:val="1FF000C7"/>
    <w:multiLevelType w:val="hybridMultilevel"/>
    <w:tmpl w:val="E7D2E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7D0475"/>
    <w:multiLevelType w:val="hybridMultilevel"/>
    <w:tmpl w:val="03F40F2E"/>
    <w:lvl w:ilvl="0" w:tplc="64F43F76">
      <w:start w:val="1"/>
      <w:numFmt w:val="bullet"/>
      <w:lvlText w:val=""/>
      <w:lvlJc w:val="left"/>
      <w:pPr>
        <w:tabs>
          <w:tab w:val="num" w:pos="288"/>
        </w:tabs>
        <w:ind w:left="288" w:hanging="288"/>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DD68C9"/>
    <w:multiLevelType w:val="hybridMultilevel"/>
    <w:tmpl w:val="4B1C03BA"/>
    <w:lvl w:ilvl="0" w:tplc="D5466F10">
      <w:start w:val="1"/>
      <w:numFmt w:val="lowerRoman"/>
      <w:lvlText w:val="%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0" w15:restartNumberingAfterBreak="0">
    <w:nsid w:val="2DE73EA4"/>
    <w:multiLevelType w:val="hybridMultilevel"/>
    <w:tmpl w:val="93F2146C"/>
    <w:lvl w:ilvl="0" w:tplc="D5466F10">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01E38DA"/>
    <w:multiLevelType w:val="hybridMultilevel"/>
    <w:tmpl w:val="84FC23D6"/>
    <w:lvl w:ilvl="0" w:tplc="D5466F10">
      <w:start w:val="1"/>
      <w:numFmt w:val="lowerRoman"/>
      <w:lvlText w:val="%1."/>
      <w:lvlJc w:val="left"/>
      <w:pPr>
        <w:ind w:left="862" w:hanging="360"/>
      </w:pPr>
      <w:rPr>
        <w:rFonts w:hint="default"/>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22" w15:restartNumberingAfterBreak="0">
    <w:nsid w:val="314B4656"/>
    <w:multiLevelType w:val="hybridMultilevel"/>
    <w:tmpl w:val="C436F914"/>
    <w:lvl w:ilvl="0" w:tplc="FD705052">
      <w:start w:val="1"/>
      <w:numFmt w:val="decimal"/>
      <w:lvlText w:val="%1."/>
      <w:lvlJc w:val="left"/>
      <w:pPr>
        <w:ind w:left="720" w:hanging="360"/>
      </w:pPr>
      <w:rPr>
        <w:rFonts w:ascii="Times New Roman" w:eastAsia="Times New Roman" w:hAnsi="Times New Roman" w:cs="Times New Roman"/>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4E8566F"/>
    <w:multiLevelType w:val="hybridMultilevel"/>
    <w:tmpl w:val="C622A7EE"/>
    <w:lvl w:ilvl="0" w:tplc="4B38F10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15:restartNumberingAfterBreak="0">
    <w:nsid w:val="37377E1D"/>
    <w:multiLevelType w:val="hybridMultilevel"/>
    <w:tmpl w:val="4E4E8D4A"/>
    <w:lvl w:ilvl="0" w:tplc="C7FA53B2">
      <w:start w:val="1"/>
      <w:numFmt w:val="bullet"/>
      <w:lvlText w:val="–"/>
      <w:lvlJc w:val="left"/>
      <w:pPr>
        <w:ind w:left="1494" w:hanging="360"/>
      </w:pPr>
      <w:rPr>
        <w:rFonts w:ascii="Times New Roman" w:eastAsia="Times New Roman" w:hAnsi="Times New Roman" w:cs="Times New Roman" w:hint="default"/>
        <w:b w:val="0"/>
      </w:rPr>
    </w:lvl>
    <w:lvl w:ilvl="1" w:tplc="44090003" w:tentative="1">
      <w:start w:val="1"/>
      <w:numFmt w:val="bullet"/>
      <w:lvlText w:val="o"/>
      <w:lvlJc w:val="left"/>
      <w:pPr>
        <w:ind w:left="2214" w:hanging="360"/>
      </w:pPr>
      <w:rPr>
        <w:rFonts w:ascii="Courier New" w:hAnsi="Courier New" w:cs="Courier New"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25" w15:restartNumberingAfterBreak="0">
    <w:nsid w:val="3F3524FC"/>
    <w:multiLevelType w:val="hybridMultilevel"/>
    <w:tmpl w:val="BB043C16"/>
    <w:lvl w:ilvl="0" w:tplc="1A569806">
      <w:start w:val="1"/>
      <w:numFmt w:val="decimal"/>
      <w:lvlText w:val="%1."/>
      <w:lvlJc w:val="left"/>
      <w:pPr>
        <w:ind w:left="870" w:hanging="51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48D66AA1"/>
    <w:multiLevelType w:val="hybridMultilevel"/>
    <w:tmpl w:val="4B1C03BA"/>
    <w:lvl w:ilvl="0" w:tplc="D5466F10">
      <w:start w:val="1"/>
      <w:numFmt w:val="lowerRoman"/>
      <w:lvlText w:val="%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7" w15:restartNumberingAfterBreak="0">
    <w:nsid w:val="53385EED"/>
    <w:multiLevelType w:val="hybridMultilevel"/>
    <w:tmpl w:val="08BEA2B6"/>
    <w:lvl w:ilvl="0" w:tplc="A85E9C84">
      <w:start w:val="1"/>
      <w:numFmt w:val="bullet"/>
      <w:lvlText w:val="–"/>
      <w:lvlJc w:val="left"/>
      <w:pPr>
        <w:ind w:left="1494" w:hanging="360"/>
      </w:pPr>
      <w:rPr>
        <w:rFonts w:ascii="Times New Roman" w:eastAsia="Times New Roman" w:hAnsi="Times New Roman" w:cs="Times New Roman" w:hint="default"/>
      </w:rPr>
    </w:lvl>
    <w:lvl w:ilvl="1" w:tplc="44090003" w:tentative="1">
      <w:start w:val="1"/>
      <w:numFmt w:val="bullet"/>
      <w:lvlText w:val="o"/>
      <w:lvlJc w:val="left"/>
      <w:pPr>
        <w:ind w:left="2214" w:hanging="360"/>
      </w:pPr>
      <w:rPr>
        <w:rFonts w:ascii="Courier New" w:hAnsi="Courier New" w:cs="Courier New"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28" w15:restartNumberingAfterBreak="0">
    <w:nsid w:val="53B1710B"/>
    <w:multiLevelType w:val="hybridMultilevel"/>
    <w:tmpl w:val="7012E390"/>
    <w:lvl w:ilvl="0" w:tplc="A0B84C94">
      <w:start w:val="3"/>
      <w:numFmt w:val="upperLetter"/>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0D347FC"/>
    <w:multiLevelType w:val="hybridMultilevel"/>
    <w:tmpl w:val="4FB4436C"/>
    <w:lvl w:ilvl="0" w:tplc="7F80E89C">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2DB2BBA"/>
    <w:multiLevelType w:val="hybridMultilevel"/>
    <w:tmpl w:val="A3C4FF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60636A6"/>
    <w:multiLevelType w:val="hybridMultilevel"/>
    <w:tmpl w:val="A3C4FF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69A6947"/>
    <w:multiLevelType w:val="hybridMultilevel"/>
    <w:tmpl w:val="484C0820"/>
    <w:lvl w:ilvl="0" w:tplc="EE06E83A">
      <w:start w:val="1"/>
      <w:numFmt w:val="lowerRoman"/>
      <w:lvlText w:val="%1."/>
      <w:lvlJc w:val="left"/>
      <w:pPr>
        <w:ind w:left="1287" w:hanging="360"/>
      </w:pPr>
      <w:rPr>
        <w:rFonts w:hint="default"/>
        <w:b w:val="0"/>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33" w15:restartNumberingAfterBreak="0">
    <w:nsid w:val="672E0C0C"/>
    <w:multiLevelType w:val="hybridMultilevel"/>
    <w:tmpl w:val="A3C4FF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8695E8D"/>
    <w:multiLevelType w:val="hybridMultilevel"/>
    <w:tmpl w:val="0FD0E7F6"/>
    <w:lvl w:ilvl="0" w:tplc="D5466F10">
      <w:start w:val="1"/>
      <w:numFmt w:val="lowerRoman"/>
      <w:lvlText w:val="%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35" w15:restartNumberingAfterBreak="0">
    <w:nsid w:val="68B23175"/>
    <w:multiLevelType w:val="hybridMultilevel"/>
    <w:tmpl w:val="4A4234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6D4707B2"/>
    <w:multiLevelType w:val="hybridMultilevel"/>
    <w:tmpl w:val="4334712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DCC6D34"/>
    <w:multiLevelType w:val="hybridMultilevel"/>
    <w:tmpl w:val="4900F99E"/>
    <w:lvl w:ilvl="0" w:tplc="4409000F">
      <w:start w:val="1"/>
      <w:numFmt w:val="decimal"/>
      <w:lvlText w:val="%1."/>
      <w:lvlJc w:val="left"/>
      <w:pPr>
        <w:ind w:left="766" w:hanging="360"/>
      </w:pPr>
    </w:lvl>
    <w:lvl w:ilvl="1" w:tplc="44090019" w:tentative="1">
      <w:start w:val="1"/>
      <w:numFmt w:val="lowerLetter"/>
      <w:lvlText w:val="%2."/>
      <w:lvlJc w:val="left"/>
      <w:pPr>
        <w:ind w:left="1486" w:hanging="360"/>
      </w:pPr>
    </w:lvl>
    <w:lvl w:ilvl="2" w:tplc="4409001B" w:tentative="1">
      <w:start w:val="1"/>
      <w:numFmt w:val="lowerRoman"/>
      <w:lvlText w:val="%3."/>
      <w:lvlJc w:val="right"/>
      <w:pPr>
        <w:ind w:left="2206" w:hanging="180"/>
      </w:pPr>
    </w:lvl>
    <w:lvl w:ilvl="3" w:tplc="4409000F" w:tentative="1">
      <w:start w:val="1"/>
      <w:numFmt w:val="decimal"/>
      <w:lvlText w:val="%4."/>
      <w:lvlJc w:val="left"/>
      <w:pPr>
        <w:ind w:left="2926" w:hanging="360"/>
      </w:pPr>
    </w:lvl>
    <w:lvl w:ilvl="4" w:tplc="44090019" w:tentative="1">
      <w:start w:val="1"/>
      <w:numFmt w:val="lowerLetter"/>
      <w:lvlText w:val="%5."/>
      <w:lvlJc w:val="left"/>
      <w:pPr>
        <w:ind w:left="3646" w:hanging="360"/>
      </w:pPr>
    </w:lvl>
    <w:lvl w:ilvl="5" w:tplc="4409001B" w:tentative="1">
      <w:start w:val="1"/>
      <w:numFmt w:val="lowerRoman"/>
      <w:lvlText w:val="%6."/>
      <w:lvlJc w:val="right"/>
      <w:pPr>
        <w:ind w:left="4366" w:hanging="180"/>
      </w:pPr>
    </w:lvl>
    <w:lvl w:ilvl="6" w:tplc="4409000F" w:tentative="1">
      <w:start w:val="1"/>
      <w:numFmt w:val="decimal"/>
      <w:lvlText w:val="%7."/>
      <w:lvlJc w:val="left"/>
      <w:pPr>
        <w:ind w:left="5086" w:hanging="360"/>
      </w:pPr>
    </w:lvl>
    <w:lvl w:ilvl="7" w:tplc="44090019" w:tentative="1">
      <w:start w:val="1"/>
      <w:numFmt w:val="lowerLetter"/>
      <w:lvlText w:val="%8."/>
      <w:lvlJc w:val="left"/>
      <w:pPr>
        <w:ind w:left="5806" w:hanging="360"/>
      </w:pPr>
    </w:lvl>
    <w:lvl w:ilvl="8" w:tplc="4409001B" w:tentative="1">
      <w:start w:val="1"/>
      <w:numFmt w:val="lowerRoman"/>
      <w:lvlText w:val="%9."/>
      <w:lvlJc w:val="right"/>
      <w:pPr>
        <w:ind w:left="6526" w:hanging="180"/>
      </w:pPr>
    </w:lvl>
  </w:abstractNum>
  <w:abstractNum w:abstractNumId="38" w15:restartNumberingAfterBreak="0">
    <w:nsid w:val="6E4C35A5"/>
    <w:multiLevelType w:val="hybridMultilevel"/>
    <w:tmpl w:val="4B1C03BA"/>
    <w:lvl w:ilvl="0" w:tplc="D5466F10">
      <w:start w:val="1"/>
      <w:numFmt w:val="lowerRoman"/>
      <w:lvlText w:val="%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39" w15:restartNumberingAfterBreak="0">
    <w:nsid w:val="725A33A6"/>
    <w:multiLevelType w:val="hybridMultilevel"/>
    <w:tmpl w:val="CDD63A1E"/>
    <w:lvl w:ilvl="0" w:tplc="0FD26B76">
      <w:start w:val="1"/>
      <w:numFmt w:val="lowerLetter"/>
      <w:lvlText w:val="(%1)"/>
      <w:lvlJc w:val="left"/>
      <w:pPr>
        <w:tabs>
          <w:tab w:val="num" w:pos="420"/>
        </w:tabs>
        <w:ind w:left="420" w:hanging="4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0" w15:restartNumberingAfterBreak="0">
    <w:nsid w:val="74372E1B"/>
    <w:multiLevelType w:val="hybridMultilevel"/>
    <w:tmpl w:val="E29880F6"/>
    <w:lvl w:ilvl="0" w:tplc="CF64CD7C">
      <w:start w:val="1"/>
      <w:numFmt w:val="lowerRoman"/>
      <w:lvlText w:val="%1."/>
      <w:lvlJc w:val="left"/>
      <w:pPr>
        <w:ind w:left="1287" w:hanging="360"/>
      </w:pPr>
      <w:rPr>
        <w:rFonts w:hint="default"/>
        <w:b w:val="0"/>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41" w15:restartNumberingAfterBreak="0">
    <w:nsid w:val="78260B1D"/>
    <w:multiLevelType w:val="hybridMultilevel"/>
    <w:tmpl w:val="CDD63A1E"/>
    <w:lvl w:ilvl="0" w:tplc="0FD26B76">
      <w:start w:val="1"/>
      <w:numFmt w:val="lowerLetter"/>
      <w:lvlText w:val="(%1)"/>
      <w:lvlJc w:val="left"/>
      <w:pPr>
        <w:tabs>
          <w:tab w:val="num" w:pos="420"/>
        </w:tabs>
        <w:ind w:left="420" w:hanging="4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2" w15:restartNumberingAfterBreak="0">
    <w:nsid w:val="7B0963E2"/>
    <w:multiLevelType w:val="hybridMultilevel"/>
    <w:tmpl w:val="BB043C16"/>
    <w:lvl w:ilvl="0" w:tplc="1A569806">
      <w:start w:val="1"/>
      <w:numFmt w:val="decimal"/>
      <w:lvlText w:val="%1."/>
      <w:lvlJc w:val="left"/>
      <w:pPr>
        <w:ind w:left="870" w:hanging="51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C26006F"/>
    <w:multiLevelType w:val="hybridMultilevel"/>
    <w:tmpl w:val="A3C4FF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3"/>
  </w:num>
  <w:num w:numId="9">
    <w:abstractNumId w:val="35"/>
  </w:num>
  <w:num w:numId="10">
    <w:abstractNumId w:val="25"/>
  </w:num>
  <w:num w:numId="11">
    <w:abstractNumId w:val="42"/>
  </w:num>
  <w:num w:numId="12">
    <w:abstractNumId w:val="18"/>
  </w:num>
  <w:num w:numId="13">
    <w:abstractNumId w:val="41"/>
  </w:num>
  <w:num w:numId="14">
    <w:abstractNumId w:val="39"/>
  </w:num>
  <w:num w:numId="15">
    <w:abstractNumId w:val="37"/>
  </w:num>
  <w:num w:numId="16">
    <w:abstractNumId w:val="8"/>
  </w:num>
  <w:num w:numId="17">
    <w:abstractNumId w:val="26"/>
  </w:num>
  <w:num w:numId="18">
    <w:abstractNumId w:val="22"/>
  </w:num>
  <w:num w:numId="19">
    <w:abstractNumId w:val="38"/>
  </w:num>
  <w:num w:numId="20">
    <w:abstractNumId w:val="36"/>
  </w:num>
  <w:num w:numId="21">
    <w:abstractNumId w:val="12"/>
  </w:num>
  <w:num w:numId="22">
    <w:abstractNumId w:val="19"/>
  </w:num>
  <w:num w:numId="23">
    <w:abstractNumId w:val="13"/>
  </w:num>
  <w:num w:numId="24">
    <w:abstractNumId w:val="15"/>
  </w:num>
  <w:num w:numId="25">
    <w:abstractNumId w:val="28"/>
  </w:num>
  <w:num w:numId="26">
    <w:abstractNumId w:val="14"/>
  </w:num>
  <w:num w:numId="27">
    <w:abstractNumId w:val="21"/>
  </w:num>
  <w:num w:numId="28">
    <w:abstractNumId w:val="40"/>
  </w:num>
  <w:num w:numId="29">
    <w:abstractNumId w:val="32"/>
  </w:num>
  <w:num w:numId="30">
    <w:abstractNumId w:val="20"/>
  </w:num>
  <w:num w:numId="31">
    <w:abstractNumId w:val="34"/>
  </w:num>
  <w:num w:numId="32">
    <w:abstractNumId w:val="11"/>
  </w:num>
  <w:num w:numId="33">
    <w:abstractNumId w:val="24"/>
  </w:num>
  <w:num w:numId="34">
    <w:abstractNumId w:val="9"/>
  </w:num>
  <w:num w:numId="35">
    <w:abstractNumId w:val="27"/>
  </w:num>
  <w:num w:numId="36">
    <w:abstractNumId w:val="16"/>
  </w:num>
  <w:num w:numId="37">
    <w:abstractNumId w:val="10"/>
  </w:num>
  <w:num w:numId="38">
    <w:abstractNumId w:val="17"/>
  </w:num>
  <w:num w:numId="39">
    <w:abstractNumId w:val="7"/>
  </w:num>
  <w:num w:numId="40">
    <w:abstractNumId w:val="33"/>
  </w:num>
  <w:num w:numId="41">
    <w:abstractNumId w:val="30"/>
  </w:num>
  <w:num w:numId="42">
    <w:abstractNumId w:val="43"/>
  </w:num>
  <w:num w:numId="43">
    <w:abstractNumId w:val="31"/>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MY" w:vendorID="64" w:dllVersion="0" w:nlCheck="1" w:checkStyle="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D4B"/>
    <w:rsid w:val="00004999"/>
    <w:rsid w:val="00007DC0"/>
    <w:rsid w:val="00014C9E"/>
    <w:rsid w:val="00020BF4"/>
    <w:rsid w:val="00024D73"/>
    <w:rsid w:val="0003058E"/>
    <w:rsid w:val="00044327"/>
    <w:rsid w:val="00051CAD"/>
    <w:rsid w:val="00052408"/>
    <w:rsid w:val="0005455A"/>
    <w:rsid w:val="00062180"/>
    <w:rsid w:val="000B4230"/>
    <w:rsid w:val="000C318B"/>
    <w:rsid w:val="000C3B26"/>
    <w:rsid w:val="000E1A81"/>
    <w:rsid w:val="000E2430"/>
    <w:rsid w:val="000E461B"/>
    <w:rsid w:val="00110060"/>
    <w:rsid w:val="001203C6"/>
    <w:rsid w:val="0012179E"/>
    <w:rsid w:val="00142349"/>
    <w:rsid w:val="00143ACA"/>
    <w:rsid w:val="0015364F"/>
    <w:rsid w:val="00160430"/>
    <w:rsid w:val="00167643"/>
    <w:rsid w:val="001731EC"/>
    <w:rsid w:val="0017525C"/>
    <w:rsid w:val="001814C2"/>
    <w:rsid w:val="00195597"/>
    <w:rsid w:val="001A14D4"/>
    <w:rsid w:val="001A1A1F"/>
    <w:rsid w:val="001A44A5"/>
    <w:rsid w:val="001A6E6A"/>
    <w:rsid w:val="001B0060"/>
    <w:rsid w:val="001B1557"/>
    <w:rsid w:val="001C0602"/>
    <w:rsid w:val="001D355B"/>
    <w:rsid w:val="001D4BCA"/>
    <w:rsid w:val="001D56EF"/>
    <w:rsid w:val="001E03F9"/>
    <w:rsid w:val="001E1957"/>
    <w:rsid w:val="0020115C"/>
    <w:rsid w:val="002036C8"/>
    <w:rsid w:val="002153D0"/>
    <w:rsid w:val="00220A5A"/>
    <w:rsid w:val="00240C4A"/>
    <w:rsid w:val="00244E78"/>
    <w:rsid w:val="00277C8C"/>
    <w:rsid w:val="00281D63"/>
    <w:rsid w:val="00285E64"/>
    <w:rsid w:val="002928AD"/>
    <w:rsid w:val="00293498"/>
    <w:rsid w:val="00295987"/>
    <w:rsid w:val="002A68F6"/>
    <w:rsid w:val="002B2895"/>
    <w:rsid w:val="002C1879"/>
    <w:rsid w:val="002E493F"/>
    <w:rsid w:val="002E6A99"/>
    <w:rsid w:val="002F2004"/>
    <w:rsid w:val="00313B24"/>
    <w:rsid w:val="00327AA2"/>
    <w:rsid w:val="00342245"/>
    <w:rsid w:val="0034357C"/>
    <w:rsid w:val="00355916"/>
    <w:rsid w:val="003747CD"/>
    <w:rsid w:val="00377F58"/>
    <w:rsid w:val="003B660A"/>
    <w:rsid w:val="003C65BE"/>
    <w:rsid w:val="003E4160"/>
    <w:rsid w:val="003F0AE5"/>
    <w:rsid w:val="00401FA0"/>
    <w:rsid w:val="00407001"/>
    <w:rsid w:val="004248DD"/>
    <w:rsid w:val="004258A2"/>
    <w:rsid w:val="004346EE"/>
    <w:rsid w:val="00441E30"/>
    <w:rsid w:val="00446599"/>
    <w:rsid w:val="00450935"/>
    <w:rsid w:val="00452471"/>
    <w:rsid w:val="004550BB"/>
    <w:rsid w:val="00455F9D"/>
    <w:rsid w:val="00463340"/>
    <w:rsid w:val="004868F4"/>
    <w:rsid w:val="00496BCB"/>
    <w:rsid w:val="004A6A25"/>
    <w:rsid w:val="004B29AC"/>
    <w:rsid w:val="004C1D07"/>
    <w:rsid w:val="004C2C0F"/>
    <w:rsid w:val="004D05D1"/>
    <w:rsid w:val="004D1E0F"/>
    <w:rsid w:val="004D4A82"/>
    <w:rsid w:val="004D5CF9"/>
    <w:rsid w:val="004E7B7F"/>
    <w:rsid w:val="00506737"/>
    <w:rsid w:val="005101AA"/>
    <w:rsid w:val="00511E5C"/>
    <w:rsid w:val="00516AD1"/>
    <w:rsid w:val="00531CD3"/>
    <w:rsid w:val="005343F8"/>
    <w:rsid w:val="005369FB"/>
    <w:rsid w:val="00536C5F"/>
    <w:rsid w:val="00536DA7"/>
    <w:rsid w:val="0053770C"/>
    <w:rsid w:val="0054214D"/>
    <w:rsid w:val="00547DE7"/>
    <w:rsid w:val="00555F0E"/>
    <w:rsid w:val="00557D4F"/>
    <w:rsid w:val="00576A69"/>
    <w:rsid w:val="0057713F"/>
    <w:rsid w:val="0058247E"/>
    <w:rsid w:val="005866FA"/>
    <w:rsid w:val="00591166"/>
    <w:rsid w:val="00591459"/>
    <w:rsid w:val="0059476D"/>
    <w:rsid w:val="005A28D0"/>
    <w:rsid w:val="005A68E2"/>
    <w:rsid w:val="005B46CC"/>
    <w:rsid w:val="005C42B1"/>
    <w:rsid w:val="005C437A"/>
    <w:rsid w:val="005C4975"/>
    <w:rsid w:val="005C5718"/>
    <w:rsid w:val="005C5910"/>
    <w:rsid w:val="005D3BD0"/>
    <w:rsid w:val="005D42D9"/>
    <w:rsid w:val="005D7109"/>
    <w:rsid w:val="005D7B87"/>
    <w:rsid w:val="005E219E"/>
    <w:rsid w:val="005E4A36"/>
    <w:rsid w:val="005E6B43"/>
    <w:rsid w:val="005F225B"/>
    <w:rsid w:val="006227B8"/>
    <w:rsid w:val="00634DCA"/>
    <w:rsid w:val="00636C3E"/>
    <w:rsid w:val="00643F30"/>
    <w:rsid w:val="0064647E"/>
    <w:rsid w:val="00646DC2"/>
    <w:rsid w:val="00646F73"/>
    <w:rsid w:val="00650EEC"/>
    <w:rsid w:val="0065617A"/>
    <w:rsid w:val="00672415"/>
    <w:rsid w:val="006825E0"/>
    <w:rsid w:val="0068575A"/>
    <w:rsid w:val="00692778"/>
    <w:rsid w:val="006A311C"/>
    <w:rsid w:val="006B54A5"/>
    <w:rsid w:val="006B5FD6"/>
    <w:rsid w:val="006C504C"/>
    <w:rsid w:val="006C7083"/>
    <w:rsid w:val="00712326"/>
    <w:rsid w:val="007123EE"/>
    <w:rsid w:val="007308E5"/>
    <w:rsid w:val="00752C4D"/>
    <w:rsid w:val="00754186"/>
    <w:rsid w:val="007564AF"/>
    <w:rsid w:val="007735F4"/>
    <w:rsid w:val="007929C3"/>
    <w:rsid w:val="00794113"/>
    <w:rsid w:val="00796C28"/>
    <w:rsid w:val="007B2463"/>
    <w:rsid w:val="007B3140"/>
    <w:rsid w:val="007C28AB"/>
    <w:rsid w:val="007E14CD"/>
    <w:rsid w:val="007E551C"/>
    <w:rsid w:val="007F08D7"/>
    <w:rsid w:val="007F0C29"/>
    <w:rsid w:val="007F7337"/>
    <w:rsid w:val="00805D4B"/>
    <w:rsid w:val="00816430"/>
    <w:rsid w:val="00822CA0"/>
    <w:rsid w:val="00827E8C"/>
    <w:rsid w:val="00846502"/>
    <w:rsid w:val="008468F6"/>
    <w:rsid w:val="00850529"/>
    <w:rsid w:val="008575F5"/>
    <w:rsid w:val="0086093B"/>
    <w:rsid w:val="00860A1D"/>
    <w:rsid w:val="00885BA0"/>
    <w:rsid w:val="008874EE"/>
    <w:rsid w:val="008A1E95"/>
    <w:rsid w:val="008A7D75"/>
    <w:rsid w:val="008B512F"/>
    <w:rsid w:val="008C1D90"/>
    <w:rsid w:val="008D19EE"/>
    <w:rsid w:val="008E0813"/>
    <w:rsid w:val="008E101F"/>
    <w:rsid w:val="008F5F98"/>
    <w:rsid w:val="00900ADA"/>
    <w:rsid w:val="00903F07"/>
    <w:rsid w:val="00920096"/>
    <w:rsid w:val="00923064"/>
    <w:rsid w:val="00933A52"/>
    <w:rsid w:val="009353FB"/>
    <w:rsid w:val="00942DDA"/>
    <w:rsid w:val="00943196"/>
    <w:rsid w:val="00943AA7"/>
    <w:rsid w:val="00951AB8"/>
    <w:rsid w:val="00972841"/>
    <w:rsid w:val="00975F4E"/>
    <w:rsid w:val="00976FDD"/>
    <w:rsid w:val="00981006"/>
    <w:rsid w:val="009841E4"/>
    <w:rsid w:val="00986CD0"/>
    <w:rsid w:val="00991299"/>
    <w:rsid w:val="009932F4"/>
    <w:rsid w:val="009A074D"/>
    <w:rsid w:val="009A462F"/>
    <w:rsid w:val="009B29FA"/>
    <w:rsid w:val="009C2434"/>
    <w:rsid w:val="009F7E60"/>
    <w:rsid w:val="009F7EA8"/>
    <w:rsid w:val="00A000BE"/>
    <w:rsid w:val="00A1147F"/>
    <w:rsid w:val="00A132F9"/>
    <w:rsid w:val="00A15682"/>
    <w:rsid w:val="00A26BE9"/>
    <w:rsid w:val="00A35B22"/>
    <w:rsid w:val="00A3689A"/>
    <w:rsid w:val="00A5442A"/>
    <w:rsid w:val="00A551F4"/>
    <w:rsid w:val="00A56C50"/>
    <w:rsid w:val="00A61BF4"/>
    <w:rsid w:val="00A70D36"/>
    <w:rsid w:val="00A77A14"/>
    <w:rsid w:val="00A80A7A"/>
    <w:rsid w:val="00A82B52"/>
    <w:rsid w:val="00A861F6"/>
    <w:rsid w:val="00A910F9"/>
    <w:rsid w:val="00AA0406"/>
    <w:rsid w:val="00AC0B8C"/>
    <w:rsid w:val="00AC2A01"/>
    <w:rsid w:val="00AD5257"/>
    <w:rsid w:val="00B36A4F"/>
    <w:rsid w:val="00B37E91"/>
    <w:rsid w:val="00B418E1"/>
    <w:rsid w:val="00B51A47"/>
    <w:rsid w:val="00B5287B"/>
    <w:rsid w:val="00B554B6"/>
    <w:rsid w:val="00B55F72"/>
    <w:rsid w:val="00B634A1"/>
    <w:rsid w:val="00B643D3"/>
    <w:rsid w:val="00B7469A"/>
    <w:rsid w:val="00B77BBF"/>
    <w:rsid w:val="00B9782B"/>
    <w:rsid w:val="00BB1D8E"/>
    <w:rsid w:val="00BB517B"/>
    <w:rsid w:val="00BC17D6"/>
    <w:rsid w:val="00C02484"/>
    <w:rsid w:val="00C13D88"/>
    <w:rsid w:val="00C23C18"/>
    <w:rsid w:val="00C30383"/>
    <w:rsid w:val="00C41B51"/>
    <w:rsid w:val="00C52892"/>
    <w:rsid w:val="00C617A2"/>
    <w:rsid w:val="00C62631"/>
    <w:rsid w:val="00C77EA9"/>
    <w:rsid w:val="00C87A98"/>
    <w:rsid w:val="00C94116"/>
    <w:rsid w:val="00C973FA"/>
    <w:rsid w:val="00CA0944"/>
    <w:rsid w:val="00CA0B20"/>
    <w:rsid w:val="00CA40D9"/>
    <w:rsid w:val="00CA4DD1"/>
    <w:rsid w:val="00CA7174"/>
    <w:rsid w:val="00CC0245"/>
    <w:rsid w:val="00CD41BA"/>
    <w:rsid w:val="00D019E9"/>
    <w:rsid w:val="00D52E73"/>
    <w:rsid w:val="00D571A1"/>
    <w:rsid w:val="00D61758"/>
    <w:rsid w:val="00D67BFD"/>
    <w:rsid w:val="00D72DA7"/>
    <w:rsid w:val="00D74FE8"/>
    <w:rsid w:val="00D8302F"/>
    <w:rsid w:val="00D905F2"/>
    <w:rsid w:val="00D96228"/>
    <w:rsid w:val="00DB1115"/>
    <w:rsid w:val="00DB4073"/>
    <w:rsid w:val="00DD252F"/>
    <w:rsid w:val="00DE2BA1"/>
    <w:rsid w:val="00DE43AC"/>
    <w:rsid w:val="00DF5C89"/>
    <w:rsid w:val="00E03592"/>
    <w:rsid w:val="00E159AA"/>
    <w:rsid w:val="00E246BA"/>
    <w:rsid w:val="00E273C1"/>
    <w:rsid w:val="00E30406"/>
    <w:rsid w:val="00E307A9"/>
    <w:rsid w:val="00E33271"/>
    <w:rsid w:val="00E3434E"/>
    <w:rsid w:val="00E602C3"/>
    <w:rsid w:val="00E62B37"/>
    <w:rsid w:val="00E71CAC"/>
    <w:rsid w:val="00E93081"/>
    <w:rsid w:val="00E959FD"/>
    <w:rsid w:val="00EB0168"/>
    <w:rsid w:val="00EB7B5D"/>
    <w:rsid w:val="00ED1B25"/>
    <w:rsid w:val="00ED4A0B"/>
    <w:rsid w:val="00EF0D66"/>
    <w:rsid w:val="00F00826"/>
    <w:rsid w:val="00F00CC2"/>
    <w:rsid w:val="00F11392"/>
    <w:rsid w:val="00F1521B"/>
    <w:rsid w:val="00F50B88"/>
    <w:rsid w:val="00F870EF"/>
    <w:rsid w:val="00F93E07"/>
    <w:rsid w:val="00F94108"/>
    <w:rsid w:val="00F959E8"/>
    <w:rsid w:val="00F97D3F"/>
    <w:rsid w:val="00FA2015"/>
    <w:rsid w:val="00FC347B"/>
    <w:rsid w:val="00FF0908"/>
    <w:rsid w:val="00FF378A"/>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1B70"/>
  <w15:docId w15:val="{913665D7-5A6F-4968-A0ED-1C936F9C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43AC"/>
    <w:pPr>
      <w:suppressAutoHyphens/>
    </w:pPr>
    <w:rPr>
      <w:sz w:val="24"/>
      <w:szCs w:val="24"/>
      <w:lang w:val="en-US" w:eastAsia="ar-SA"/>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link w:val="Heading2Char"/>
    <w:qFormat/>
    <w:pPr>
      <w:keepNext/>
      <w:jc w:val="center"/>
      <w:outlineLvl w:val="1"/>
    </w:pPr>
    <w:rPr>
      <w:color w:val="FFFFFF"/>
      <w:sz w:val="36"/>
    </w:rPr>
  </w:style>
  <w:style w:type="paragraph" w:styleId="Heading3">
    <w:name w:val="heading 3"/>
    <w:basedOn w:val="Normal"/>
    <w:next w:val="BodyText"/>
    <w:qFormat/>
    <w:pPr>
      <w:spacing w:before="100" w:after="10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uiPriority w:val="99"/>
    <w:rPr>
      <w:strike w:val="0"/>
      <w:dstrike w:val="0"/>
      <w:color w:val="3300FF"/>
      <w:u w:val="none"/>
    </w:rPr>
  </w:style>
  <w:style w:type="character" w:customStyle="1" w:styleId="WW8Num1z1">
    <w:name w:val="WW8Num1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paragraph" w:styleId="BodyText">
    <w:name w:val="Body Text"/>
    <w:basedOn w:val="Normal"/>
    <w:semiHidden/>
    <w:pPr>
      <w:spacing w:after="120"/>
    </w:pPr>
  </w:style>
  <w:style w:type="paragraph" w:customStyle="1" w:styleId="Heading">
    <w:name w:val="Heading"/>
    <w:basedOn w:val="Normal"/>
    <w:next w:val="BodyText"/>
    <w:pPr>
      <w:keepNext/>
      <w:spacing w:before="240" w:after="120"/>
    </w:pPr>
    <w:rPr>
      <w:rFonts w:ascii="Nimbus Sans L" w:eastAsia="Nimbus Sans L" w:hAnsi="Nimbus Sans L" w:cs="Nimbus Sans L"/>
      <w:sz w:val="28"/>
      <w:szCs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NormalWeb">
    <w:name w:val="Normal (Web)"/>
    <w:basedOn w:val="Normal"/>
    <w:pPr>
      <w:spacing w:before="100" w:after="10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unhideWhenUsed/>
    <w:rsid w:val="0005455A"/>
    <w:pPr>
      <w:tabs>
        <w:tab w:val="center" w:pos="4320"/>
        <w:tab w:val="right" w:pos="8640"/>
      </w:tabs>
    </w:pPr>
  </w:style>
  <w:style w:type="character" w:customStyle="1" w:styleId="HeaderChar">
    <w:name w:val="Header Char"/>
    <w:link w:val="Header"/>
    <w:uiPriority w:val="99"/>
    <w:rsid w:val="0005455A"/>
    <w:rPr>
      <w:sz w:val="24"/>
      <w:szCs w:val="24"/>
      <w:lang w:eastAsia="ar-SA"/>
    </w:rPr>
  </w:style>
  <w:style w:type="paragraph" w:styleId="Footer">
    <w:name w:val="footer"/>
    <w:basedOn w:val="Normal"/>
    <w:link w:val="FooterChar"/>
    <w:uiPriority w:val="99"/>
    <w:unhideWhenUsed/>
    <w:rsid w:val="0005455A"/>
    <w:pPr>
      <w:tabs>
        <w:tab w:val="center" w:pos="4320"/>
        <w:tab w:val="right" w:pos="8640"/>
      </w:tabs>
    </w:pPr>
  </w:style>
  <w:style w:type="character" w:customStyle="1" w:styleId="FooterChar">
    <w:name w:val="Footer Char"/>
    <w:link w:val="Footer"/>
    <w:uiPriority w:val="99"/>
    <w:rsid w:val="0005455A"/>
    <w:rPr>
      <w:sz w:val="24"/>
      <w:szCs w:val="24"/>
      <w:lang w:eastAsia="ar-SA"/>
    </w:rPr>
  </w:style>
  <w:style w:type="paragraph" w:styleId="BalloonText">
    <w:name w:val="Balloon Text"/>
    <w:basedOn w:val="Normal"/>
    <w:link w:val="BalloonTextChar"/>
    <w:uiPriority w:val="99"/>
    <w:semiHidden/>
    <w:unhideWhenUsed/>
    <w:rsid w:val="0005455A"/>
    <w:rPr>
      <w:rFonts w:ascii="Tahoma" w:hAnsi="Tahoma" w:cs="Tahoma"/>
      <w:sz w:val="16"/>
      <w:szCs w:val="16"/>
    </w:rPr>
  </w:style>
  <w:style w:type="character" w:customStyle="1" w:styleId="BalloonTextChar">
    <w:name w:val="Balloon Text Char"/>
    <w:link w:val="BalloonText"/>
    <w:uiPriority w:val="99"/>
    <w:semiHidden/>
    <w:rsid w:val="0005455A"/>
    <w:rPr>
      <w:rFonts w:ascii="Tahoma" w:hAnsi="Tahoma" w:cs="Tahoma"/>
      <w:sz w:val="16"/>
      <w:szCs w:val="16"/>
      <w:lang w:eastAsia="ar-SA"/>
    </w:rPr>
  </w:style>
  <w:style w:type="paragraph" w:styleId="ListParagraph">
    <w:name w:val="List Paragraph"/>
    <w:basedOn w:val="Normal"/>
    <w:uiPriority w:val="34"/>
    <w:qFormat/>
    <w:rsid w:val="00FC347B"/>
    <w:pPr>
      <w:ind w:left="720"/>
    </w:pPr>
  </w:style>
  <w:style w:type="paragraph" w:customStyle="1" w:styleId="Boxes11">
    <w:name w:val="Boxes11"/>
    <w:basedOn w:val="Normal"/>
    <w:next w:val="Normal"/>
    <w:rsid w:val="00E03592"/>
    <w:pPr>
      <w:suppressAutoHyphens w:val="0"/>
      <w:jc w:val="center"/>
    </w:pPr>
    <w:rPr>
      <w:b/>
      <w:noProof/>
      <w:sz w:val="72"/>
      <w:szCs w:val="20"/>
      <w:lang w:eastAsia="en-US"/>
    </w:rPr>
  </w:style>
  <w:style w:type="character" w:customStyle="1" w:styleId="Heading2Char">
    <w:name w:val="Heading 2 Char"/>
    <w:basedOn w:val="DefaultParagraphFont"/>
    <w:link w:val="Heading2"/>
    <w:rsid w:val="00557D4F"/>
    <w:rPr>
      <w:color w:val="FFFFFF"/>
      <w:sz w:val="36"/>
      <w:szCs w:val="24"/>
      <w:lang w:val="en-US" w:eastAsia="ar-SA"/>
    </w:rPr>
  </w:style>
  <w:style w:type="paragraph" w:customStyle="1" w:styleId="Default">
    <w:name w:val="Default"/>
    <w:rsid w:val="002C1879"/>
    <w:pPr>
      <w:autoSpaceDE w:val="0"/>
      <w:autoSpaceDN w:val="0"/>
      <w:adjustRightInd w:val="0"/>
    </w:pPr>
    <w:rPr>
      <w:rFonts w:eastAsiaTheme="minorHAnsi"/>
      <w:color w:val="000000"/>
      <w:sz w:val="24"/>
      <w:szCs w:val="24"/>
      <w:lang w:val="en-US" w:eastAsia="en-US"/>
    </w:rPr>
  </w:style>
  <w:style w:type="table" w:styleId="TableGrid">
    <w:name w:val="Table Grid"/>
    <w:basedOn w:val="TableNormal"/>
    <w:qFormat/>
    <w:rsid w:val="005D7109"/>
    <w:pPr>
      <w:widowControl w:val="0"/>
      <w:spacing w:after="160" w:line="259" w:lineRule="auto"/>
      <w:jc w:val="both"/>
    </w:pPr>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D7109"/>
    <w:pPr>
      <w:suppressAutoHyphens/>
      <w:autoSpaceDN w:val="0"/>
      <w:spacing w:after="160" w:line="256" w:lineRule="auto"/>
    </w:pPr>
    <w:rPr>
      <w:rFonts w:ascii="Calibri" w:eastAsia="等线" w:hAnsi="Calibri" w:cs="F"/>
      <w:sz w:val="22"/>
      <w:szCs w:val="22"/>
      <w:lang w:eastAsia="zh-CN"/>
    </w:rPr>
  </w:style>
  <w:style w:type="paragraph" w:customStyle="1" w:styleId="Standarduser">
    <w:name w:val="Standard (user)"/>
    <w:rsid w:val="005D7109"/>
    <w:pPr>
      <w:suppressAutoHyphens/>
      <w:autoSpaceDN w:val="0"/>
    </w:pPr>
    <w:rPr>
      <w:rFonts w:ascii="Liberation Serif" w:eastAsia="新宋体" w:hAnsi="Liberation Serif" w:cs="Arial"/>
      <w:kern w:val="3"/>
      <w:sz w:val="24"/>
      <w:szCs w:val="24"/>
      <w:lang w:val="en-US" w:eastAsia="zh-CN" w:bidi="hi-IN"/>
    </w:rPr>
  </w:style>
  <w:style w:type="paragraph" w:styleId="TOCHeading">
    <w:name w:val="TOC Heading"/>
    <w:basedOn w:val="Heading1"/>
    <w:next w:val="Normal"/>
    <w:uiPriority w:val="39"/>
    <w:unhideWhenUsed/>
    <w:qFormat/>
    <w:rsid w:val="00981006"/>
    <w:pPr>
      <w:keepLines/>
      <w:suppressAutoHyphens w:val="0"/>
      <w:spacing w:before="240" w:line="259" w:lineRule="auto"/>
      <w:jc w:val="left"/>
      <w:outlineLvl w:val="9"/>
    </w:pPr>
    <w:rPr>
      <w:rFonts w:asciiTheme="majorHAnsi" w:eastAsiaTheme="majorEastAsia" w:hAnsiTheme="majorHAnsi" w:cstheme="majorBidi"/>
      <w:color w:val="2E74B5" w:themeColor="accent1" w:themeShade="BF"/>
      <w:szCs w:val="32"/>
      <w:lang w:eastAsia="en-US"/>
    </w:rPr>
  </w:style>
  <w:style w:type="paragraph" w:styleId="TOC2">
    <w:name w:val="toc 2"/>
    <w:basedOn w:val="Normal"/>
    <w:next w:val="Normal"/>
    <w:autoRedefine/>
    <w:uiPriority w:val="39"/>
    <w:unhideWhenUsed/>
    <w:rsid w:val="00981006"/>
    <w:pPr>
      <w:spacing w:after="100"/>
      <w:ind w:left="240"/>
    </w:pPr>
  </w:style>
  <w:style w:type="paragraph" w:styleId="TOC1">
    <w:name w:val="toc 1"/>
    <w:basedOn w:val="Normal"/>
    <w:next w:val="Normal"/>
    <w:autoRedefine/>
    <w:uiPriority w:val="39"/>
    <w:unhideWhenUsed/>
    <w:rsid w:val="009810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67104">
      <w:bodyDiv w:val="1"/>
      <w:marLeft w:val="0"/>
      <w:marRight w:val="0"/>
      <w:marTop w:val="0"/>
      <w:marBottom w:val="0"/>
      <w:divBdr>
        <w:top w:val="none" w:sz="0" w:space="0" w:color="auto"/>
        <w:left w:val="none" w:sz="0" w:space="0" w:color="auto"/>
        <w:bottom w:val="none" w:sz="0" w:space="0" w:color="auto"/>
        <w:right w:val="none" w:sz="0" w:space="0" w:color="auto"/>
      </w:divBdr>
    </w:div>
    <w:div w:id="748229241">
      <w:bodyDiv w:val="1"/>
      <w:marLeft w:val="0"/>
      <w:marRight w:val="0"/>
      <w:marTop w:val="0"/>
      <w:marBottom w:val="0"/>
      <w:divBdr>
        <w:top w:val="none" w:sz="0" w:space="0" w:color="auto"/>
        <w:left w:val="none" w:sz="0" w:space="0" w:color="auto"/>
        <w:bottom w:val="none" w:sz="0" w:space="0" w:color="auto"/>
        <w:right w:val="none" w:sz="0" w:space="0" w:color="auto"/>
      </w:divBdr>
    </w:div>
    <w:div w:id="1426224118">
      <w:bodyDiv w:val="1"/>
      <w:marLeft w:val="0"/>
      <w:marRight w:val="0"/>
      <w:marTop w:val="0"/>
      <w:marBottom w:val="0"/>
      <w:divBdr>
        <w:top w:val="none" w:sz="0" w:space="0" w:color="auto"/>
        <w:left w:val="none" w:sz="0" w:space="0" w:color="auto"/>
        <w:bottom w:val="none" w:sz="0" w:space="0" w:color="auto"/>
        <w:right w:val="none" w:sz="0" w:space="0" w:color="auto"/>
      </w:divBdr>
    </w:div>
    <w:div w:id="155873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37020-3B79-41F0-80E4-6A66619A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Week 1-1</vt:lpstr>
    </vt:vector>
  </TitlesOfParts>
  <Company>Multimedia University</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1-1</dc:title>
  <dc:creator>sharaf</dc:creator>
  <cp:lastModifiedBy>Eugene Low</cp:lastModifiedBy>
  <cp:revision>34</cp:revision>
  <cp:lastPrinted>2018-08-16T15:54:00Z</cp:lastPrinted>
  <dcterms:created xsi:type="dcterms:W3CDTF">2018-09-18T09:09:00Z</dcterms:created>
  <dcterms:modified xsi:type="dcterms:W3CDTF">2019-10-02T05:12:00Z</dcterms:modified>
</cp:coreProperties>
</file>